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CD6941">
      <w:pPr>
        <w:ind w:left="709" w:hanging="709"/>
      </w:pPr>
      <w:bookmarkStart w:id="0" w:name="_GoBack"/>
      <w:bookmarkEnd w:id="0"/>
    </w:p>
    <w:p w:rsidR="00000000" w:rsidRDefault="00CD6941">
      <w:pPr>
        <w:pStyle w:val="MTtulo1"/>
        <w:jc w:val="left"/>
        <w:rPr>
          <w:rFonts w:ascii="Century Gothic" w:hAnsi="Century Gothic" w:cs="Century Gothic"/>
          <w:b w:val="0"/>
          <w:bCs w:val="0"/>
          <w:color w:val="365F91"/>
          <w:szCs w:val="36"/>
        </w:rPr>
      </w:pPr>
    </w:p>
    <w:p w:rsidR="00000000" w:rsidRDefault="00CD6941">
      <w:pPr>
        <w:pStyle w:val="MTtulo1"/>
        <w:jc w:val="left"/>
      </w:pPr>
      <w:bookmarkStart w:id="1" w:name="__RefHeading___Toc243558338"/>
      <w:bookmarkEnd w:id="1"/>
      <w:r>
        <w:t>Modelo de Casos de Prueba</w:t>
      </w:r>
    </w:p>
    <w:p w:rsidR="00000000" w:rsidRDefault="00CD6941">
      <w:pPr>
        <w:pStyle w:val="MTtulo1"/>
        <w:jc w:val="left"/>
      </w:pPr>
      <w:bookmarkStart w:id="2" w:name="__RefHeading___Toc243558339"/>
      <w:bookmarkEnd w:id="2"/>
      <w:r>
        <w:t>Versión 1</w:t>
      </w:r>
    </w:p>
    <w:p w:rsidR="00000000" w:rsidRDefault="00CD6941">
      <w:pPr>
        <w:pStyle w:val="MNormal"/>
        <w:rPr>
          <w:u w:val="single"/>
        </w:rPr>
      </w:pPr>
    </w:p>
    <w:p w:rsidR="00000000" w:rsidRDefault="00CD6941">
      <w:pPr>
        <w:pStyle w:val="MNormal"/>
      </w:pPr>
    </w:p>
    <w:p w:rsidR="00000000" w:rsidRDefault="00CD6941">
      <w:pPr>
        <w:pStyle w:val="MNormal"/>
      </w:pPr>
    </w:p>
    <w:p w:rsidR="00000000" w:rsidRDefault="00CD6941">
      <w:pPr>
        <w:pStyle w:val="MTtulo1"/>
      </w:pPr>
      <w:bookmarkStart w:id="3" w:name="__RefHeading___Toc243558340"/>
      <w:bookmarkEnd w:id="3"/>
      <w:r>
        <w:t>Historia de revisiones</w:t>
      </w:r>
    </w:p>
    <w:tbl>
      <w:tblPr>
        <w:tblW w:w="0" w:type="auto"/>
        <w:tblInd w:w="-107" w:type="dxa"/>
        <w:tblLayout w:type="fixed"/>
        <w:tblCellMar>
          <w:left w:w="0" w:type="dxa"/>
          <w:right w:w="0" w:type="dxa"/>
        </w:tblCellMar>
        <w:tblLook w:val="0000" w:firstRow="0" w:lastRow="0" w:firstColumn="0" w:lastColumn="0" w:noHBand="0" w:noVBand="0"/>
      </w:tblPr>
      <w:tblGrid>
        <w:gridCol w:w="2194"/>
        <w:gridCol w:w="1118"/>
        <w:gridCol w:w="3311"/>
        <w:gridCol w:w="2112"/>
      </w:tblGrid>
      <w:tr w:rsidR="00000000">
        <w:tc>
          <w:tcPr>
            <w:tcW w:w="2194" w:type="dxa"/>
            <w:tcBorders>
              <w:top w:val="single" w:sz="6" w:space="0" w:color="000000"/>
              <w:left w:val="single" w:sz="6" w:space="0" w:color="000000"/>
              <w:bottom w:val="single" w:sz="6" w:space="0" w:color="000000"/>
            </w:tcBorders>
            <w:shd w:val="clear" w:color="auto" w:fill="FFFFFF"/>
          </w:tcPr>
          <w:p w:rsidR="00000000" w:rsidRDefault="00CD6941">
            <w:pPr>
              <w:pStyle w:val="MNormal"/>
            </w:pPr>
            <w:r>
              <w:t>Fecha</w:t>
            </w:r>
          </w:p>
        </w:tc>
        <w:tc>
          <w:tcPr>
            <w:tcW w:w="1118" w:type="dxa"/>
            <w:tcBorders>
              <w:top w:val="single" w:sz="6" w:space="0" w:color="000000"/>
              <w:left w:val="single" w:sz="6" w:space="0" w:color="000000"/>
              <w:bottom w:val="single" w:sz="6" w:space="0" w:color="000000"/>
            </w:tcBorders>
            <w:shd w:val="clear" w:color="auto" w:fill="FFFFFF"/>
          </w:tcPr>
          <w:p w:rsidR="00000000" w:rsidRDefault="00CD6941">
            <w:pPr>
              <w:pStyle w:val="MNormal"/>
            </w:pPr>
            <w:r>
              <w:t>Versión</w:t>
            </w:r>
          </w:p>
        </w:tc>
        <w:tc>
          <w:tcPr>
            <w:tcW w:w="3311" w:type="dxa"/>
            <w:tcBorders>
              <w:top w:val="single" w:sz="6" w:space="0" w:color="000000"/>
              <w:left w:val="single" w:sz="6" w:space="0" w:color="000000"/>
              <w:bottom w:val="single" w:sz="6" w:space="0" w:color="000000"/>
            </w:tcBorders>
            <w:shd w:val="clear" w:color="auto" w:fill="FFFFFF"/>
          </w:tcPr>
          <w:p w:rsidR="00000000" w:rsidRDefault="00CD6941">
            <w:pPr>
              <w:pStyle w:val="MNormal"/>
            </w:pPr>
            <w: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Pr>
          <w:p w:rsidR="00000000" w:rsidRDefault="00CD6941">
            <w:pPr>
              <w:pStyle w:val="MNormal"/>
            </w:pPr>
            <w:r>
              <w:t>Autor</w:t>
            </w:r>
          </w:p>
        </w:tc>
      </w:tr>
      <w:tr w:rsidR="00000000">
        <w:tc>
          <w:tcPr>
            <w:tcW w:w="2194" w:type="dxa"/>
            <w:tcBorders>
              <w:left w:val="single" w:sz="6" w:space="0" w:color="000000"/>
              <w:bottom w:val="single" w:sz="6" w:space="0" w:color="000000"/>
            </w:tcBorders>
            <w:shd w:val="clear" w:color="auto" w:fill="auto"/>
          </w:tcPr>
          <w:p w:rsidR="00000000" w:rsidRDefault="00CD6941">
            <w:pPr>
              <w:pStyle w:val="MNormal"/>
            </w:pPr>
            <w:r>
              <w:t>15/10/2009</w:t>
            </w:r>
          </w:p>
        </w:tc>
        <w:tc>
          <w:tcPr>
            <w:tcW w:w="1118" w:type="dxa"/>
            <w:tcBorders>
              <w:left w:val="single" w:sz="6" w:space="0" w:color="000000"/>
              <w:bottom w:val="single" w:sz="6" w:space="0" w:color="000000"/>
            </w:tcBorders>
            <w:shd w:val="clear" w:color="auto" w:fill="auto"/>
          </w:tcPr>
          <w:p w:rsidR="00000000" w:rsidRDefault="00CD6941">
            <w:pPr>
              <w:pStyle w:val="MNormal"/>
            </w:pPr>
            <w:r>
              <w:t>1.0</w:t>
            </w:r>
          </w:p>
        </w:tc>
        <w:tc>
          <w:tcPr>
            <w:tcW w:w="3311" w:type="dxa"/>
            <w:tcBorders>
              <w:left w:val="single" w:sz="6" w:space="0" w:color="000000"/>
              <w:bottom w:val="single" w:sz="6" w:space="0" w:color="000000"/>
            </w:tcBorders>
            <w:shd w:val="clear" w:color="auto" w:fill="auto"/>
          </w:tcPr>
          <w:p w:rsidR="00000000" w:rsidRDefault="00CD6941">
            <w:pPr>
              <w:pStyle w:val="MNormal"/>
            </w:pPr>
            <w:r>
              <w:t>Version correspondiente a las semanas 10 y 11</w:t>
            </w:r>
          </w:p>
        </w:tc>
        <w:tc>
          <w:tcPr>
            <w:tcW w:w="2112" w:type="dxa"/>
            <w:tcBorders>
              <w:left w:val="single" w:sz="6" w:space="0" w:color="000000"/>
              <w:bottom w:val="single" w:sz="6" w:space="0" w:color="000000"/>
              <w:right w:val="single" w:sz="6" w:space="0" w:color="000000"/>
            </w:tcBorders>
            <w:shd w:val="clear" w:color="auto" w:fill="auto"/>
          </w:tcPr>
          <w:p w:rsidR="00000000" w:rsidRDefault="00CD6941">
            <w:pPr>
              <w:pStyle w:val="MNormal"/>
            </w:pPr>
            <w:r>
              <w:t>Nicolás Bagnasco</w:t>
            </w:r>
          </w:p>
        </w:tc>
      </w:tr>
    </w:tbl>
    <w:p w:rsidR="00000000" w:rsidRDefault="00CD6941">
      <w:pPr>
        <w:pStyle w:val="MTemaNormal"/>
      </w:pPr>
    </w:p>
    <w:p w:rsidR="00000000" w:rsidRDefault="00CD6941">
      <w:pPr>
        <w:pStyle w:val="MNormal"/>
        <w:tabs>
          <w:tab w:val="left" w:pos="3544"/>
        </w:tabs>
        <w:ind w:left="3544" w:hanging="3544"/>
      </w:pPr>
      <w:r>
        <w:rPr>
          <w:b/>
        </w:rPr>
        <w:t>Responsable de verificación:</w:t>
      </w:r>
      <w:r>
        <w:tab/>
        <w:t>Nicolás Bagnasco</w:t>
      </w:r>
    </w:p>
    <w:p w:rsidR="00000000" w:rsidRDefault="00CD6941">
      <w:pPr>
        <w:pStyle w:val="MTemaNormal"/>
      </w:pPr>
    </w:p>
    <w:p w:rsidR="00000000" w:rsidRDefault="00CD6941">
      <w:pPr>
        <w:pStyle w:val="MTtulo1"/>
        <w:pageBreakBefore/>
      </w:pPr>
      <w:bookmarkStart w:id="4" w:name="__RefHeading___Toc243558341"/>
      <w:bookmarkEnd w:id="4"/>
      <w:r>
        <w:lastRenderedPageBreak/>
        <w:t>Contenido</w:t>
      </w:r>
    </w:p>
    <w:p w:rsidR="00000000" w:rsidRDefault="00CD6941">
      <w:pPr>
        <w:pStyle w:val="TDC1"/>
        <w:tabs>
          <w:tab w:val="right" w:leader="dot" w:pos="8494"/>
        </w:tabs>
      </w:pPr>
      <w:r>
        <w:fldChar w:fldCharType="begin"/>
      </w:r>
      <w:r>
        <w:instrText xml:space="preserve"> TOC \h \z </w:instrText>
      </w:r>
      <w:r>
        <w:fldChar w:fldCharType="separate"/>
      </w:r>
      <w:hyperlink w:anchor="__RefHeading___Toc243558338" w:history="1">
        <w:r>
          <w:rPr>
            <w:lang w:val="es-CO" w:eastAsia="es-CO"/>
          </w:rPr>
          <w:t>Modelo de Casos de Prueba</w:t>
        </w:r>
        <w:r>
          <w:rPr>
            <w:lang w:val="es-CO" w:eastAsia="es-CO"/>
          </w:rPr>
          <w:tab/>
          <w:t>1</w:t>
        </w:r>
      </w:hyperlink>
    </w:p>
    <w:p w:rsidR="00000000" w:rsidRDefault="00CD6941">
      <w:pPr>
        <w:pStyle w:val="TDC1"/>
        <w:tabs>
          <w:tab w:val="right" w:leader="dot" w:pos="8494"/>
        </w:tabs>
      </w:pPr>
      <w:hyperlink w:anchor="__RefHeading___Toc243558339" w:history="1">
        <w:r>
          <w:rPr>
            <w:lang w:val="es-CO" w:eastAsia="es-CO"/>
          </w:rPr>
          <w:t>Versión 1</w:t>
        </w:r>
        <w:r>
          <w:rPr>
            <w:lang w:val="es-CO" w:eastAsia="es-CO"/>
          </w:rPr>
          <w:tab/>
          <w:t>1</w:t>
        </w:r>
      </w:hyperlink>
    </w:p>
    <w:p w:rsidR="00000000" w:rsidRDefault="00CD6941">
      <w:pPr>
        <w:pStyle w:val="TDC1"/>
        <w:tabs>
          <w:tab w:val="right" w:leader="dot" w:pos="8494"/>
        </w:tabs>
      </w:pPr>
      <w:hyperlink w:anchor="__RefHeading___Toc243558340" w:history="1">
        <w:r>
          <w:rPr>
            <w:lang w:val="es-CO" w:eastAsia="es-CO"/>
          </w:rPr>
          <w:t>Historia de revisiones</w:t>
        </w:r>
        <w:r>
          <w:rPr>
            <w:lang w:val="es-CO" w:eastAsia="es-CO"/>
          </w:rPr>
          <w:tab/>
          <w:t>1</w:t>
        </w:r>
      </w:hyperlink>
    </w:p>
    <w:p w:rsidR="00000000" w:rsidRDefault="00CD6941">
      <w:pPr>
        <w:pStyle w:val="TDC1"/>
        <w:tabs>
          <w:tab w:val="right" w:leader="dot" w:pos="8494"/>
        </w:tabs>
      </w:pPr>
      <w:hyperlink w:anchor="__RefHeading___Toc243558341" w:history="1">
        <w:r>
          <w:rPr>
            <w:lang w:val="es-CO" w:eastAsia="es-CO"/>
          </w:rPr>
          <w:t>Contenido</w:t>
        </w:r>
        <w:r>
          <w:rPr>
            <w:lang w:val="es-CO" w:eastAsia="es-CO"/>
          </w:rPr>
          <w:tab/>
          <w:t>2</w:t>
        </w:r>
      </w:hyperlink>
    </w:p>
    <w:p w:rsidR="00000000" w:rsidRDefault="00CD6941">
      <w:pPr>
        <w:pStyle w:val="TDC1"/>
        <w:tabs>
          <w:tab w:val="left" w:pos="400"/>
          <w:tab w:val="right" w:leader="dot" w:pos="8494"/>
        </w:tabs>
      </w:pPr>
      <w:hyperlink w:anchor="__RefHeading___Toc243558342" w:history="1">
        <w:r>
          <w:rPr>
            <w:lang w:val="es-CO" w:eastAsia="es-CO"/>
          </w:rPr>
          <w:t>1.</w:t>
        </w:r>
        <w:r>
          <w:rPr>
            <w:b w:val="0"/>
            <w:bCs w:val="0"/>
            <w:caps w:val="0"/>
            <w:sz w:val="24"/>
            <w:lang w:val="es-CO" w:eastAsia="es-CO"/>
          </w:rPr>
          <w:tab/>
        </w:r>
        <w:r>
          <w:rPr>
            <w:lang w:val="es-CO" w:eastAsia="es-CO"/>
          </w:rPr>
          <w:t>Casos y procedimientos de Pruebas Unitarias</w:t>
        </w:r>
        <w:r>
          <w:rPr>
            <w:lang w:val="es-CO" w:eastAsia="es-CO"/>
          </w:rPr>
          <w:tab/>
          <w:t>4</w:t>
        </w:r>
      </w:hyperlink>
    </w:p>
    <w:p w:rsidR="00000000" w:rsidRDefault="00CD6941">
      <w:pPr>
        <w:pStyle w:val="TDC2"/>
        <w:tabs>
          <w:tab w:val="left" w:pos="800"/>
          <w:tab w:val="right" w:leader="dot" w:pos="8494"/>
        </w:tabs>
      </w:pPr>
      <w:hyperlink w:anchor="__RefHeading___Toc243558343" w:history="1">
        <w:r>
          <w:rPr>
            <w:lang w:val="es-CO" w:eastAsia="es-CO"/>
          </w:rPr>
          <w:t>1.1.</w:t>
        </w:r>
        <w:r>
          <w:rPr>
            <w:smallCaps w:val="0"/>
            <w:sz w:val="24"/>
            <w:lang w:val="es-CO" w:eastAsia="es-CO"/>
          </w:rPr>
          <w:tab/>
        </w:r>
        <w:r>
          <w:rPr>
            <w:lang w:val="es-CO" w:eastAsia="es-CO"/>
          </w:rPr>
          <w:t>Interfaz Web</w:t>
        </w:r>
        <w:r>
          <w:rPr>
            <w:lang w:val="es-CO" w:eastAsia="es-CO"/>
          </w:rPr>
          <w:tab/>
          <w:t>4</w:t>
        </w:r>
      </w:hyperlink>
    </w:p>
    <w:p w:rsidR="00000000" w:rsidRDefault="00CD6941">
      <w:pPr>
        <w:pStyle w:val="TDC3"/>
        <w:tabs>
          <w:tab w:val="left" w:pos="1200"/>
          <w:tab w:val="right" w:leader="dot" w:pos="8494"/>
        </w:tabs>
      </w:pPr>
      <w:hyperlink w:anchor="__RefHeading___Toc243558344" w:history="1">
        <w:r>
          <w:rPr>
            <w:lang w:val="es-CO" w:eastAsia="es-CO"/>
          </w:rPr>
          <w:t>1.1.1.</w:t>
        </w:r>
        <w:r>
          <w:rPr>
            <w:i w:val="0"/>
            <w:iCs w:val="0"/>
            <w:sz w:val="24"/>
            <w:lang w:val="es-CO" w:eastAsia="es-CO"/>
          </w:rPr>
          <w:tab/>
        </w:r>
        <w:r>
          <w:rPr>
            <w:lang w:val="es-CO" w:eastAsia="es-CO"/>
          </w:rPr>
          <w:t>Requerimientos Funcionales</w:t>
        </w:r>
        <w:r>
          <w:rPr>
            <w:lang w:val="es-CO" w:eastAsia="es-CO"/>
          </w:rPr>
          <w:tab/>
          <w:t>4</w:t>
        </w:r>
      </w:hyperlink>
    </w:p>
    <w:p w:rsidR="00000000" w:rsidRDefault="00CD6941">
      <w:pPr>
        <w:pStyle w:val="TDC4"/>
        <w:tabs>
          <w:tab w:val="left" w:pos="1600"/>
          <w:tab w:val="right" w:leader="dot" w:pos="8494"/>
        </w:tabs>
      </w:pPr>
      <w:hyperlink w:anchor="__RefHeading___Toc243558345" w:history="1">
        <w:r>
          <w:rPr>
            <w:lang w:val="es-CO" w:eastAsia="es-CO"/>
          </w:rPr>
          <w:t>1.1.1.1.</w:t>
        </w:r>
        <w:r>
          <w:rPr>
            <w:sz w:val="24"/>
            <w:szCs w:val="24"/>
            <w:lang w:val="es-CO" w:eastAsia="es-CO"/>
          </w:rPr>
          <w:tab/>
        </w:r>
        <w:r>
          <w:rPr>
            <w:lang w:val="es-CO" w:eastAsia="es-CO"/>
          </w:rPr>
          <w:t>Alta de Noticia</w:t>
        </w:r>
        <w:r>
          <w:rPr>
            <w:lang w:val="es-CO" w:eastAsia="es-CO"/>
          </w:rPr>
          <w:tab/>
          <w:t>4</w:t>
        </w:r>
      </w:hyperlink>
    </w:p>
    <w:p w:rsidR="00000000" w:rsidRDefault="00CD6941">
      <w:pPr>
        <w:pStyle w:val="TDC4"/>
        <w:tabs>
          <w:tab w:val="left" w:pos="1600"/>
          <w:tab w:val="right" w:leader="dot" w:pos="8494"/>
        </w:tabs>
      </w:pPr>
      <w:hyperlink w:anchor="__RefHeading___Toc243558346" w:history="1">
        <w:r>
          <w:rPr>
            <w:lang w:val="es-CO" w:eastAsia="es-CO"/>
          </w:rPr>
          <w:t>1.1.1.2.</w:t>
        </w:r>
        <w:r>
          <w:rPr>
            <w:sz w:val="24"/>
            <w:szCs w:val="24"/>
            <w:lang w:val="es-CO" w:eastAsia="es-CO"/>
          </w:rPr>
          <w:tab/>
        </w:r>
        <w:r>
          <w:rPr>
            <w:lang w:val="es-CO" w:eastAsia="es-CO"/>
          </w:rPr>
          <w:t>Alta de Usuario</w:t>
        </w:r>
        <w:r>
          <w:rPr>
            <w:lang w:val="es-CO" w:eastAsia="es-CO"/>
          </w:rPr>
          <w:tab/>
          <w:t>4</w:t>
        </w:r>
      </w:hyperlink>
    </w:p>
    <w:p w:rsidR="00000000" w:rsidRDefault="00CD6941">
      <w:pPr>
        <w:pStyle w:val="TDC4"/>
        <w:tabs>
          <w:tab w:val="left" w:pos="1600"/>
          <w:tab w:val="right" w:leader="dot" w:pos="8494"/>
        </w:tabs>
      </w:pPr>
      <w:hyperlink w:anchor="__RefHeading___Toc243558347" w:history="1">
        <w:r>
          <w:rPr>
            <w:lang w:val="es-CO" w:eastAsia="es-CO"/>
          </w:rPr>
          <w:t>1.1.1.3.</w:t>
        </w:r>
        <w:r>
          <w:rPr>
            <w:sz w:val="24"/>
            <w:szCs w:val="24"/>
            <w:lang w:val="es-CO" w:eastAsia="es-CO"/>
          </w:rPr>
          <w:tab/>
        </w:r>
        <w:r>
          <w:rPr>
            <w:lang w:val="es-CO" w:eastAsia="es-CO"/>
          </w:rPr>
          <w:t>Listado de Noticias</w:t>
        </w:r>
        <w:r>
          <w:rPr>
            <w:lang w:val="es-CO" w:eastAsia="es-CO"/>
          </w:rPr>
          <w:tab/>
          <w:t>4</w:t>
        </w:r>
      </w:hyperlink>
    </w:p>
    <w:p w:rsidR="00000000" w:rsidRDefault="00CD6941">
      <w:pPr>
        <w:pStyle w:val="TDC4"/>
        <w:tabs>
          <w:tab w:val="left" w:pos="1600"/>
          <w:tab w:val="right" w:leader="dot" w:pos="8494"/>
        </w:tabs>
      </w:pPr>
      <w:hyperlink w:anchor="__RefHeading___Toc243558348" w:history="1">
        <w:r>
          <w:rPr>
            <w:lang w:val="es-CO" w:eastAsia="es-CO"/>
          </w:rPr>
          <w:t>1.1.1.4.</w:t>
        </w:r>
        <w:r>
          <w:rPr>
            <w:sz w:val="24"/>
            <w:szCs w:val="24"/>
            <w:lang w:val="es-CO" w:eastAsia="es-CO"/>
          </w:rPr>
          <w:tab/>
        </w:r>
        <w:r>
          <w:rPr>
            <w:lang w:val="es-CO" w:eastAsia="es-CO"/>
          </w:rPr>
          <w:t>Ver Noticia</w:t>
        </w:r>
        <w:r>
          <w:rPr>
            <w:lang w:val="es-CO" w:eastAsia="es-CO"/>
          </w:rPr>
          <w:tab/>
          <w:t>4</w:t>
        </w:r>
      </w:hyperlink>
    </w:p>
    <w:p w:rsidR="00000000" w:rsidRDefault="00CD6941">
      <w:pPr>
        <w:pStyle w:val="TDC4"/>
        <w:tabs>
          <w:tab w:val="left" w:pos="1600"/>
          <w:tab w:val="right" w:leader="dot" w:pos="8494"/>
        </w:tabs>
      </w:pPr>
      <w:hyperlink w:anchor="__RefHeading___Toc243558349" w:history="1">
        <w:r>
          <w:rPr>
            <w:lang w:val="es-CO" w:eastAsia="es-CO"/>
          </w:rPr>
          <w:t>1.1.1.5.</w:t>
        </w:r>
        <w:r>
          <w:rPr>
            <w:sz w:val="24"/>
            <w:szCs w:val="24"/>
            <w:lang w:val="es-CO" w:eastAsia="es-CO"/>
          </w:rPr>
          <w:tab/>
        </w:r>
        <w:r>
          <w:rPr>
            <w:lang w:val="es-CO" w:eastAsia="es-CO"/>
          </w:rPr>
          <w:t>Login y Logout</w:t>
        </w:r>
        <w:r>
          <w:rPr>
            <w:lang w:val="es-CO" w:eastAsia="es-CO"/>
          </w:rPr>
          <w:tab/>
          <w:t>4</w:t>
        </w:r>
      </w:hyperlink>
    </w:p>
    <w:p w:rsidR="00000000" w:rsidRDefault="00CD6941">
      <w:pPr>
        <w:pStyle w:val="TDC4"/>
        <w:tabs>
          <w:tab w:val="left" w:pos="1600"/>
          <w:tab w:val="right" w:leader="dot" w:pos="8494"/>
        </w:tabs>
      </w:pPr>
      <w:hyperlink w:anchor="__RefHeading___Toc243558350" w:history="1">
        <w:r>
          <w:rPr>
            <w:lang w:val="es-CO" w:eastAsia="es-CO"/>
          </w:rPr>
          <w:t>1.1.1.6.</w:t>
        </w:r>
        <w:r>
          <w:rPr>
            <w:sz w:val="24"/>
            <w:szCs w:val="24"/>
            <w:lang w:val="es-CO" w:eastAsia="es-CO"/>
          </w:rPr>
          <w:tab/>
        </w:r>
        <w:r>
          <w:rPr>
            <w:lang w:val="es-CO" w:eastAsia="es-CO"/>
          </w:rPr>
          <w:t>Listado de usuarios</w:t>
        </w:r>
        <w:r>
          <w:rPr>
            <w:lang w:val="es-CO" w:eastAsia="es-CO"/>
          </w:rPr>
          <w:tab/>
          <w:t>4</w:t>
        </w:r>
      </w:hyperlink>
    </w:p>
    <w:p w:rsidR="00000000" w:rsidRDefault="00CD6941">
      <w:pPr>
        <w:pStyle w:val="TDC4"/>
        <w:tabs>
          <w:tab w:val="left" w:pos="1600"/>
          <w:tab w:val="right" w:leader="dot" w:pos="8494"/>
        </w:tabs>
      </w:pPr>
      <w:hyperlink w:anchor="__RefHeading___Toc243558351" w:history="1">
        <w:r>
          <w:rPr>
            <w:lang w:val="es-CO" w:eastAsia="es-CO"/>
          </w:rPr>
          <w:t>1.1.1.7.</w:t>
        </w:r>
        <w:r>
          <w:rPr>
            <w:sz w:val="24"/>
            <w:szCs w:val="24"/>
            <w:lang w:val="es-CO" w:eastAsia="es-CO"/>
          </w:rPr>
          <w:tab/>
        </w:r>
        <w:r>
          <w:rPr>
            <w:lang w:val="es-CO" w:eastAsia="es-CO"/>
          </w:rPr>
          <w:t>Puntua</w:t>
        </w:r>
        <w:r>
          <w:rPr>
            <w:lang w:val="es-CO" w:eastAsia="es-CO"/>
          </w:rPr>
          <w:t>r Noticias</w:t>
        </w:r>
        <w:r>
          <w:rPr>
            <w:lang w:val="es-CO" w:eastAsia="es-CO"/>
          </w:rPr>
          <w:tab/>
          <w:t>4</w:t>
        </w:r>
      </w:hyperlink>
    </w:p>
    <w:p w:rsidR="00000000" w:rsidRDefault="00CD6941">
      <w:pPr>
        <w:pStyle w:val="TDC3"/>
        <w:tabs>
          <w:tab w:val="left" w:pos="1200"/>
          <w:tab w:val="right" w:leader="dot" w:pos="8494"/>
        </w:tabs>
      </w:pPr>
      <w:hyperlink w:anchor="__RefHeading___Toc243558352" w:history="1">
        <w:r>
          <w:rPr>
            <w:lang w:val="es-CO" w:eastAsia="es-CO"/>
          </w:rPr>
          <w:t>1.1.2.</w:t>
        </w:r>
        <w:r>
          <w:rPr>
            <w:i w:val="0"/>
            <w:iCs w:val="0"/>
            <w:sz w:val="24"/>
            <w:lang w:val="es-CO" w:eastAsia="es-CO"/>
          </w:rPr>
          <w:tab/>
        </w:r>
        <w:r>
          <w:rPr>
            <w:lang w:val="es-CO" w:eastAsia="es-CO"/>
          </w:rPr>
          <w:t>Requerimientos No Funcionales</w:t>
        </w:r>
        <w:r>
          <w:rPr>
            <w:lang w:val="es-CO" w:eastAsia="es-CO"/>
          </w:rPr>
          <w:tab/>
          <w:t>4</w:t>
        </w:r>
      </w:hyperlink>
    </w:p>
    <w:p w:rsidR="00000000" w:rsidRDefault="00CD6941">
      <w:pPr>
        <w:pStyle w:val="TDC3"/>
        <w:tabs>
          <w:tab w:val="left" w:pos="1200"/>
          <w:tab w:val="right" w:leader="dot" w:pos="8494"/>
        </w:tabs>
      </w:pPr>
      <w:hyperlink w:anchor="__RefHeading___Toc243558353" w:history="1">
        <w:r>
          <w:rPr>
            <w:lang w:val="es-CO" w:eastAsia="es-CO"/>
          </w:rPr>
          <w:t>1.1.3.</w:t>
        </w:r>
        <w:r>
          <w:rPr>
            <w:i w:val="0"/>
            <w:iCs w:val="0"/>
            <w:sz w:val="24"/>
            <w:lang w:val="es-CO" w:eastAsia="es-CO"/>
          </w:rPr>
          <w:tab/>
        </w:r>
        <w:r>
          <w:rPr>
            <w:lang w:val="es-CO" w:eastAsia="es-CO"/>
          </w:rPr>
          <w:t>Procedimiento de prueba</w:t>
        </w:r>
        <w:r>
          <w:rPr>
            <w:lang w:val="es-CO" w:eastAsia="es-CO"/>
          </w:rPr>
          <w:tab/>
          <w:t>4</w:t>
        </w:r>
      </w:hyperlink>
    </w:p>
    <w:p w:rsidR="00000000" w:rsidRDefault="00CD6941">
      <w:pPr>
        <w:pStyle w:val="TDC2"/>
        <w:tabs>
          <w:tab w:val="left" w:pos="800"/>
          <w:tab w:val="right" w:leader="dot" w:pos="8494"/>
        </w:tabs>
      </w:pPr>
      <w:hyperlink w:anchor="__RefHeading___Toc243558354" w:history="1">
        <w:r>
          <w:rPr>
            <w:lang w:val="es-CO" w:eastAsia="es-CO"/>
          </w:rPr>
          <w:t>1.2.</w:t>
        </w:r>
        <w:r>
          <w:rPr>
            <w:smallCaps w:val="0"/>
            <w:sz w:val="24"/>
            <w:lang w:val="es-CO" w:eastAsia="es-CO"/>
          </w:rPr>
          <w:tab/>
        </w:r>
        <w:r>
          <w:rPr>
            <w:lang w:val="es-CO" w:eastAsia="es-CO"/>
          </w:rPr>
          <w:t>Aplicación Móvil</w:t>
        </w:r>
        <w:r>
          <w:rPr>
            <w:lang w:val="es-CO" w:eastAsia="es-CO"/>
          </w:rPr>
          <w:tab/>
          <w:t>5</w:t>
        </w:r>
      </w:hyperlink>
    </w:p>
    <w:p w:rsidR="00000000" w:rsidRDefault="00CD6941">
      <w:pPr>
        <w:pStyle w:val="TDC3"/>
        <w:tabs>
          <w:tab w:val="left" w:pos="1200"/>
          <w:tab w:val="right" w:leader="dot" w:pos="8494"/>
        </w:tabs>
      </w:pPr>
      <w:hyperlink w:anchor="__RefHeading___Toc243558355" w:history="1">
        <w:r>
          <w:rPr>
            <w:lang w:val="es-CO" w:eastAsia="es-CO"/>
          </w:rPr>
          <w:t>1.2.1.</w:t>
        </w:r>
        <w:r>
          <w:rPr>
            <w:i w:val="0"/>
            <w:iCs w:val="0"/>
            <w:sz w:val="24"/>
            <w:lang w:val="es-CO" w:eastAsia="es-CO"/>
          </w:rPr>
          <w:tab/>
        </w:r>
        <w:r>
          <w:rPr>
            <w:lang w:val="es-CO" w:eastAsia="es-CO"/>
          </w:rPr>
          <w:t>Requerimientos Funcionales</w:t>
        </w:r>
        <w:r>
          <w:rPr>
            <w:lang w:val="es-CO" w:eastAsia="es-CO"/>
          </w:rPr>
          <w:tab/>
          <w:t>5</w:t>
        </w:r>
      </w:hyperlink>
    </w:p>
    <w:p w:rsidR="00000000" w:rsidRDefault="00CD6941">
      <w:pPr>
        <w:pStyle w:val="TDC4"/>
        <w:tabs>
          <w:tab w:val="left" w:pos="1600"/>
          <w:tab w:val="right" w:leader="dot" w:pos="8494"/>
        </w:tabs>
      </w:pPr>
      <w:hyperlink w:anchor="__RefHeading___Toc243558356" w:history="1">
        <w:r>
          <w:rPr>
            <w:lang w:val="es-CO" w:eastAsia="es-CO"/>
          </w:rPr>
          <w:t>1.2.1.1.</w:t>
        </w:r>
        <w:r>
          <w:rPr>
            <w:sz w:val="24"/>
            <w:szCs w:val="24"/>
            <w:lang w:val="es-CO" w:eastAsia="es-CO"/>
          </w:rPr>
          <w:tab/>
        </w:r>
        <w:r>
          <w:rPr>
            <w:lang w:val="es-CO" w:eastAsia="es-CO"/>
          </w:rPr>
          <w:t>Login (por primera vez)</w:t>
        </w:r>
        <w:r>
          <w:rPr>
            <w:lang w:val="es-CO" w:eastAsia="es-CO"/>
          </w:rPr>
          <w:tab/>
          <w:t>5</w:t>
        </w:r>
      </w:hyperlink>
    </w:p>
    <w:p w:rsidR="00000000" w:rsidRDefault="00CD6941">
      <w:pPr>
        <w:pStyle w:val="TDC3"/>
        <w:tabs>
          <w:tab w:val="left" w:pos="1200"/>
          <w:tab w:val="right" w:leader="dot" w:pos="8494"/>
        </w:tabs>
      </w:pPr>
      <w:hyperlink w:anchor="__RefHeading___Toc243558357" w:history="1">
        <w:r>
          <w:rPr>
            <w:lang w:val="es-CO" w:eastAsia="es-CO"/>
          </w:rPr>
          <w:t>1.2.2.</w:t>
        </w:r>
        <w:r>
          <w:rPr>
            <w:i w:val="0"/>
            <w:iCs w:val="0"/>
            <w:sz w:val="24"/>
            <w:lang w:val="es-CO" w:eastAsia="es-CO"/>
          </w:rPr>
          <w:tab/>
        </w:r>
        <w:r>
          <w:rPr>
            <w:lang w:val="es-CO" w:eastAsia="es-CO"/>
          </w:rPr>
          <w:t>Requerimientos No Funcionales</w:t>
        </w:r>
        <w:r>
          <w:rPr>
            <w:lang w:val="es-CO" w:eastAsia="es-CO"/>
          </w:rPr>
          <w:tab/>
          <w:t>5</w:t>
        </w:r>
      </w:hyperlink>
    </w:p>
    <w:p w:rsidR="00000000" w:rsidRDefault="00CD6941">
      <w:pPr>
        <w:pStyle w:val="TDC3"/>
        <w:tabs>
          <w:tab w:val="left" w:pos="1200"/>
          <w:tab w:val="right" w:leader="dot" w:pos="8494"/>
        </w:tabs>
      </w:pPr>
      <w:hyperlink w:anchor="__RefHeading___Toc243558358" w:history="1">
        <w:r>
          <w:rPr>
            <w:lang w:val="es-CO" w:eastAsia="es-CO"/>
          </w:rPr>
          <w:t>1.2.3.</w:t>
        </w:r>
        <w:r>
          <w:rPr>
            <w:i w:val="0"/>
            <w:iCs w:val="0"/>
            <w:sz w:val="24"/>
            <w:lang w:val="es-CO" w:eastAsia="es-CO"/>
          </w:rPr>
          <w:tab/>
        </w:r>
        <w:r>
          <w:rPr>
            <w:lang w:val="es-CO" w:eastAsia="es-CO"/>
          </w:rPr>
          <w:t>Procedimiento de prueba</w:t>
        </w:r>
        <w:r>
          <w:rPr>
            <w:lang w:val="es-CO" w:eastAsia="es-CO"/>
          </w:rPr>
          <w:tab/>
          <w:t>5</w:t>
        </w:r>
      </w:hyperlink>
    </w:p>
    <w:p w:rsidR="00000000" w:rsidRDefault="00CD6941">
      <w:pPr>
        <w:pStyle w:val="TDC2"/>
        <w:tabs>
          <w:tab w:val="left" w:pos="800"/>
          <w:tab w:val="right" w:leader="dot" w:pos="8494"/>
        </w:tabs>
      </w:pPr>
      <w:hyperlink w:anchor="__RefHeading___Toc243558359" w:history="1">
        <w:r>
          <w:rPr>
            <w:lang w:val="es-CO" w:eastAsia="es-CO"/>
          </w:rPr>
          <w:t>1.3.</w:t>
        </w:r>
        <w:r>
          <w:rPr>
            <w:smallCaps w:val="0"/>
            <w:sz w:val="24"/>
            <w:lang w:val="es-CO" w:eastAsia="es-CO"/>
          </w:rPr>
          <w:tab/>
        </w:r>
        <w:r>
          <w:rPr>
            <w:lang w:val="es-CO" w:eastAsia="es-CO"/>
          </w:rPr>
          <w:t>Adaptador Web Services</w:t>
        </w:r>
        <w:r>
          <w:rPr>
            <w:lang w:val="es-CO" w:eastAsia="es-CO"/>
          </w:rPr>
          <w:tab/>
          <w:t>5</w:t>
        </w:r>
      </w:hyperlink>
    </w:p>
    <w:p w:rsidR="00000000" w:rsidRDefault="00CD6941">
      <w:pPr>
        <w:pStyle w:val="TDC3"/>
        <w:tabs>
          <w:tab w:val="left" w:pos="1200"/>
          <w:tab w:val="right" w:leader="dot" w:pos="8494"/>
        </w:tabs>
      </w:pPr>
      <w:hyperlink w:anchor="__RefHeading___Toc243558360" w:history="1">
        <w:r>
          <w:rPr>
            <w:lang w:val="es-CO" w:eastAsia="es-CO"/>
          </w:rPr>
          <w:t>1.3.1.</w:t>
        </w:r>
        <w:r>
          <w:rPr>
            <w:i w:val="0"/>
            <w:iCs w:val="0"/>
            <w:sz w:val="24"/>
            <w:lang w:val="es-CO" w:eastAsia="es-CO"/>
          </w:rPr>
          <w:tab/>
        </w:r>
        <w:r>
          <w:rPr>
            <w:lang w:val="es-CO" w:eastAsia="es-CO"/>
          </w:rPr>
          <w:t>Requerimientos Funcionales</w:t>
        </w:r>
        <w:r>
          <w:rPr>
            <w:lang w:val="es-CO" w:eastAsia="es-CO"/>
          </w:rPr>
          <w:tab/>
          <w:t>5</w:t>
        </w:r>
      </w:hyperlink>
    </w:p>
    <w:p w:rsidR="00000000" w:rsidRDefault="00CD6941">
      <w:pPr>
        <w:pStyle w:val="TDC4"/>
        <w:tabs>
          <w:tab w:val="left" w:pos="1600"/>
          <w:tab w:val="right" w:leader="dot" w:pos="8494"/>
        </w:tabs>
      </w:pPr>
      <w:hyperlink w:anchor="__RefHeading___Toc243558361" w:history="1">
        <w:r>
          <w:rPr>
            <w:lang w:val="es-CO" w:eastAsia="es-CO"/>
          </w:rPr>
          <w:t>1.3.1.1.</w:t>
        </w:r>
        <w:r>
          <w:rPr>
            <w:sz w:val="24"/>
            <w:szCs w:val="24"/>
            <w:lang w:val="es-CO" w:eastAsia="es-CO"/>
          </w:rPr>
          <w:tab/>
        </w:r>
        <w:r>
          <w:rPr>
            <w:lang w:val="es-CO" w:eastAsia="es-CO"/>
          </w:rPr>
          <w:t>Login (por primera vez)</w:t>
        </w:r>
        <w:r>
          <w:rPr>
            <w:lang w:val="es-CO" w:eastAsia="es-CO"/>
          </w:rPr>
          <w:tab/>
          <w:t>5</w:t>
        </w:r>
      </w:hyperlink>
    </w:p>
    <w:p w:rsidR="00000000" w:rsidRDefault="00CD6941">
      <w:pPr>
        <w:pStyle w:val="TDC3"/>
        <w:tabs>
          <w:tab w:val="left" w:pos="1200"/>
          <w:tab w:val="right" w:leader="dot" w:pos="8494"/>
        </w:tabs>
      </w:pPr>
      <w:hyperlink w:anchor="__RefHeading___Toc243558362" w:history="1">
        <w:r>
          <w:rPr>
            <w:lang w:val="es-CO" w:eastAsia="es-CO"/>
          </w:rPr>
          <w:t>1.3.2.</w:t>
        </w:r>
        <w:r>
          <w:rPr>
            <w:i w:val="0"/>
            <w:iCs w:val="0"/>
            <w:sz w:val="24"/>
            <w:lang w:val="es-CO" w:eastAsia="es-CO"/>
          </w:rPr>
          <w:tab/>
        </w:r>
        <w:r>
          <w:rPr>
            <w:lang w:val="es-CO" w:eastAsia="es-CO"/>
          </w:rPr>
          <w:t>Requerimientos No Funcionales</w:t>
        </w:r>
        <w:r>
          <w:rPr>
            <w:lang w:val="es-CO" w:eastAsia="es-CO"/>
          </w:rPr>
          <w:tab/>
          <w:t>5</w:t>
        </w:r>
      </w:hyperlink>
    </w:p>
    <w:p w:rsidR="00000000" w:rsidRDefault="00CD6941">
      <w:pPr>
        <w:pStyle w:val="TDC3"/>
        <w:tabs>
          <w:tab w:val="left" w:pos="1200"/>
          <w:tab w:val="right" w:leader="dot" w:pos="8494"/>
        </w:tabs>
      </w:pPr>
      <w:hyperlink w:anchor="__RefHeading___Toc243558363" w:history="1">
        <w:r>
          <w:rPr>
            <w:lang w:val="es-CO" w:eastAsia="es-CO"/>
          </w:rPr>
          <w:t>1.3.3.</w:t>
        </w:r>
        <w:r>
          <w:rPr>
            <w:i w:val="0"/>
            <w:iCs w:val="0"/>
            <w:sz w:val="24"/>
            <w:lang w:val="es-CO" w:eastAsia="es-CO"/>
          </w:rPr>
          <w:tab/>
        </w:r>
        <w:r>
          <w:rPr>
            <w:lang w:val="es-CO" w:eastAsia="es-CO"/>
          </w:rPr>
          <w:t>Responsable de ejecutar la verificación</w:t>
        </w:r>
        <w:r>
          <w:rPr>
            <w:lang w:val="es-CO" w:eastAsia="es-CO"/>
          </w:rPr>
          <w:tab/>
          <w:t>5</w:t>
        </w:r>
      </w:hyperlink>
    </w:p>
    <w:p w:rsidR="00000000" w:rsidRDefault="00CD6941">
      <w:pPr>
        <w:pStyle w:val="TDC3"/>
        <w:tabs>
          <w:tab w:val="left" w:pos="1200"/>
          <w:tab w:val="right" w:leader="dot" w:pos="8494"/>
        </w:tabs>
      </w:pPr>
      <w:hyperlink w:anchor="__RefHeading___Toc243558364" w:history="1">
        <w:r>
          <w:rPr>
            <w:lang w:val="es-CO" w:eastAsia="es-CO"/>
          </w:rPr>
          <w:t>1.3.4.</w:t>
        </w:r>
        <w:r>
          <w:rPr>
            <w:i w:val="0"/>
            <w:iCs w:val="0"/>
            <w:sz w:val="24"/>
            <w:lang w:val="es-CO" w:eastAsia="es-CO"/>
          </w:rPr>
          <w:tab/>
        </w:r>
        <w:r>
          <w:rPr>
            <w:lang w:val="es-CO" w:eastAsia="es-CO"/>
          </w:rPr>
          <w:t>Procedimiento de prueba</w:t>
        </w:r>
        <w:r>
          <w:rPr>
            <w:lang w:val="es-CO" w:eastAsia="es-CO"/>
          </w:rPr>
          <w:tab/>
          <w:t>5</w:t>
        </w:r>
      </w:hyperlink>
    </w:p>
    <w:p w:rsidR="00000000" w:rsidRDefault="00CD6941">
      <w:pPr>
        <w:pStyle w:val="TDC2"/>
        <w:tabs>
          <w:tab w:val="left" w:pos="800"/>
          <w:tab w:val="right" w:leader="dot" w:pos="8494"/>
        </w:tabs>
      </w:pPr>
      <w:hyperlink w:anchor="__RefHeading___Toc243558365" w:history="1">
        <w:r>
          <w:rPr>
            <w:lang w:val="es-CO" w:eastAsia="es-CO"/>
          </w:rPr>
          <w:t>1.4.</w:t>
        </w:r>
        <w:r>
          <w:rPr>
            <w:smallCaps w:val="0"/>
            <w:sz w:val="24"/>
            <w:lang w:val="es-CO" w:eastAsia="es-CO"/>
          </w:rPr>
          <w:tab/>
        </w:r>
        <w:r>
          <w:rPr>
            <w:lang w:val="es-CO" w:eastAsia="es-CO"/>
          </w:rPr>
          <w:t>Lógica y Persistencia</w:t>
        </w:r>
        <w:r>
          <w:rPr>
            <w:lang w:val="es-CO" w:eastAsia="es-CO"/>
          </w:rPr>
          <w:tab/>
          <w:t>6</w:t>
        </w:r>
      </w:hyperlink>
    </w:p>
    <w:p w:rsidR="00000000" w:rsidRDefault="00CD6941">
      <w:pPr>
        <w:pStyle w:val="TDC4"/>
        <w:tabs>
          <w:tab w:val="left" w:pos="1600"/>
          <w:tab w:val="right" w:leader="dot" w:pos="8494"/>
        </w:tabs>
      </w:pPr>
      <w:hyperlink w:anchor="__RefHeading___Toc243558366" w:history="1">
        <w:r>
          <w:rPr>
            <w:lang w:val="es-CO" w:eastAsia="es-CO"/>
          </w:rPr>
          <w:t>1.4.1.1.</w:t>
        </w:r>
        <w:r>
          <w:rPr>
            <w:sz w:val="24"/>
            <w:szCs w:val="24"/>
            <w:lang w:val="es-CO" w:eastAsia="es-CO"/>
          </w:rPr>
          <w:tab/>
        </w:r>
        <w:r>
          <w:rPr>
            <w:lang w:val="es-CO" w:eastAsia="es-CO"/>
          </w:rPr>
          <w:t>Alta de Noticia</w:t>
        </w:r>
        <w:r>
          <w:rPr>
            <w:lang w:val="es-CO" w:eastAsia="es-CO"/>
          </w:rPr>
          <w:tab/>
          <w:t>6</w:t>
        </w:r>
      </w:hyperlink>
    </w:p>
    <w:p w:rsidR="00000000" w:rsidRDefault="00CD6941">
      <w:pPr>
        <w:pStyle w:val="TDC4"/>
        <w:tabs>
          <w:tab w:val="left" w:pos="1600"/>
          <w:tab w:val="right" w:leader="dot" w:pos="8494"/>
        </w:tabs>
      </w:pPr>
      <w:hyperlink w:anchor="__RefHeading___Toc243558367" w:history="1">
        <w:r>
          <w:rPr>
            <w:lang w:val="es-CO" w:eastAsia="es-CO"/>
          </w:rPr>
          <w:t>1.4.1.2.</w:t>
        </w:r>
        <w:r>
          <w:rPr>
            <w:sz w:val="24"/>
            <w:szCs w:val="24"/>
            <w:lang w:val="es-CO" w:eastAsia="es-CO"/>
          </w:rPr>
          <w:tab/>
        </w:r>
        <w:r>
          <w:rPr>
            <w:lang w:val="es-CO" w:eastAsia="es-CO"/>
          </w:rPr>
          <w:t>Alta de Usuario</w:t>
        </w:r>
        <w:r>
          <w:rPr>
            <w:lang w:val="es-CO" w:eastAsia="es-CO"/>
          </w:rPr>
          <w:tab/>
          <w:t>6</w:t>
        </w:r>
      </w:hyperlink>
    </w:p>
    <w:p w:rsidR="00000000" w:rsidRDefault="00CD6941">
      <w:pPr>
        <w:pStyle w:val="TDC4"/>
        <w:tabs>
          <w:tab w:val="left" w:pos="1600"/>
          <w:tab w:val="right" w:leader="dot" w:pos="8494"/>
        </w:tabs>
      </w:pPr>
      <w:hyperlink w:anchor="__RefHeading___Toc243558368" w:history="1">
        <w:r>
          <w:rPr>
            <w:lang w:val="es-CO" w:eastAsia="es-CO"/>
          </w:rPr>
          <w:t>1.1.1.1.</w:t>
        </w:r>
        <w:r>
          <w:rPr>
            <w:sz w:val="24"/>
            <w:szCs w:val="24"/>
            <w:lang w:val="es-CO" w:eastAsia="es-CO"/>
          </w:rPr>
          <w:tab/>
        </w:r>
        <w:r>
          <w:rPr>
            <w:lang w:val="es-CO" w:eastAsia="es-CO"/>
          </w:rPr>
          <w:t>Login y Logout</w:t>
        </w:r>
        <w:r>
          <w:rPr>
            <w:lang w:val="es-CO" w:eastAsia="es-CO"/>
          </w:rPr>
          <w:tab/>
          <w:t>6</w:t>
        </w:r>
      </w:hyperlink>
    </w:p>
    <w:p w:rsidR="00000000" w:rsidRDefault="00CD6941">
      <w:pPr>
        <w:pStyle w:val="TDC4"/>
        <w:tabs>
          <w:tab w:val="left" w:pos="1600"/>
          <w:tab w:val="right" w:leader="dot" w:pos="8494"/>
        </w:tabs>
      </w:pPr>
      <w:hyperlink w:anchor="__RefHeading___Toc243558369" w:history="1">
        <w:r>
          <w:rPr>
            <w:lang w:val="es-CO" w:eastAsia="es-CO"/>
          </w:rPr>
          <w:t>1.1.1.2.</w:t>
        </w:r>
        <w:r>
          <w:rPr>
            <w:sz w:val="24"/>
            <w:szCs w:val="24"/>
            <w:lang w:val="es-CO" w:eastAsia="es-CO"/>
          </w:rPr>
          <w:tab/>
        </w:r>
        <w:r>
          <w:rPr>
            <w:lang w:val="es-CO" w:eastAsia="es-CO"/>
          </w:rPr>
          <w:t>Listado de usuarios</w:t>
        </w:r>
        <w:r>
          <w:rPr>
            <w:lang w:val="es-CO" w:eastAsia="es-CO"/>
          </w:rPr>
          <w:tab/>
          <w:t>6</w:t>
        </w:r>
      </w:hyperlink>
    </w:p>
    <w:p w:rsidR="00000000" w:rsidRDefault="00CD6941">
      <w:pPr>
        <w:pStyle w:val="TDC4"/>
        <w:tabs>
          <w:tab w:val="left" w:pos="1600"/>
          <w:tab w:val="right" w:leader="dot" w:pos="8494"/>
        </w:tabs>
      </w:pPr>
      <w:hyperlink w:anchor="__RefHeading___Toc243558370" w:history="1">
        <w:r>
          <w:rPr>
            <w:lang w:val="es-CO" w:eastAsia="es-CO"/>
          </w:rPr>
          <w:t>1.1.1.3.</w:t>
        </w:r>
        <w:r>
          <w:rPr>
            <w:sz w:val="24"/>
            <w:szCs w:val="24"/>
            <w:lang w:val="es-CO" w:eastAsia="es-CO"/>
          </w:rPr>
          <w:tab/>
        </w:r>
        <w:r>
          <w:rPr>
            <w:lang w:val="es-CO" w:eastAsia="es-CO"/>
          </w:rPr>
          <w:t>P</w:t>
        </w:r>
        <w:r>
          <w:rPr>
            <w:lang w:val="es-CO" w:eastAsia="es-CO"/>
          </w:rPr>
          <w:t>untuar Noticias</w:t>
        </w:r>
        <w:r>
          <w:rPr>
            <w:lang w:val="es-CO" w:eastAsia="es-CO"/>
          </w:rPr>
          <w:tab/>
          <w:t>6</w:t>
        </w:r>
      </w:hyperlink>
    </w:p>
    <w:p w:rsidR="00000000" w:rsidRDefault="00CD6941">
      <w:pPr>
        <w:pStyle w:val="TDC3"/>
        <w:tabs>
          <w:tab w:val="left" w:pos="1200"/>
          <w:tab w:val="right" w:leader="dot" w:pos="8494"/>
        </w:tabs>
      </w:pPr>
      <w:hyperlink w:anchor="__RefHeading___Toc243558371" w:history="1">
        <w:r>
          <w:rPr>
            <w:lang w:val="es-CO" w:eastAsia="es-CO"/>
          </w:rPr>
          <w:t>1.4.2.</w:t>
        </w:r>
        <w:r>
          <w:rPr>
            <w:i w:val="0"/>
            <w:iCs w:val="0"/>
            <w:sz w:val="24"/>
            <w:lang w:val="es-CO" w:eastAsia="es-CO"/>
          </w:rPr>
          <w:tab/>
        </w:r>
        <w:r>
          <w:rPr>
            <w:lang w:val="es-CO" w:eastAsia="es-CO"/>
          </w:rPr>
          <w:t>Requerimientos No Funcionales</w:t>
        </w:r>
        <w:r>
          <w:rPr>
            <w:lang w:val="es-CO" w:eastAsia="es-CO"/>
          </w:rPr>
          <w:tab/>
          <w:t>6</w:t>
        </w:r>
      </w:hyperlink>
    </w:p>
    <w:p w:rsidR="00000000" w:rsidRDefault="00CD6941">
      <w:pPr>
        <w:pStyle w:val="TDC3"/>
        <w:tabs>
          <w:tab w:val="left" w:pos="1200"/>
          <w:tab w:val="right" w:leader="dot" w:pos="8494"/>
        </w:tabs>
      </w:pPr>
      <w:hyperlink w:anchor="__RefHeading___Toc243558372" w:history="1">
        <w:r>
          <w:rPr>
            <w:lang w:val="es-CO" w:eastAsia="es-CO"/>
          </w:rPr>
          <w:t>1.4.3.</w:t>
        </w:r>
        <w:r>
          <w:rPr>
            <w:i w:val="0"/>
            <w:iCs w:val="0"/>
            <w:sz w:val="24"/>
            <w:lang w:val="es-CO" w:eastAsia="es-CO"/>
          </w:rPr>
          <w:tab/>
        </w:r>
        <w:r>
          <w:rPr>
            <w:lang w:val="es-CO" w:eastAsia="es-CO"/>
          </w:rPr>
          <w:t>Procedimiento de prueba</w:t>
        </w:r>
        <w:r>
          <w:rPr>
            <w:lang w:val="es-CO" w:eastAsia="es-CO"/>
          </w:rPr>
          <w:tab/>
          <w:t>6</w:t>
        </w:r>
      </w:hyperlink>
    </w:p>
    <w:p w:rsidR="00000000" w:rsidRDefault="00CD6941">
      <w:pPr>
        <w:pStyle w:val="TDC2"/>
        <w:tabs>
          <w:tab w:val="left" w:pos="800"/>
          <w:tab w:val="right" w:leader="dot" w:pos="8494"/>
        </w:tabs>
      </w:pPr>
      <w:hyperlink w:anchor="__RefHeading___Toc243558373" w:history="1">
        <w:r>
          <w:rPr>
            <w:lang w:val="es-CO" w:eastAsia="es-CO"/>
          </w:rPr>
          <w:t>1.5.</w:t>
        </w:r>
        <w:r>
          <w:rPr>
            <w:smallCaps w:val="0"/>
            <w:sz w:val="24"/>
            <w:lang w:val="es-CO" w:eastAsia="es-CO"/>
          </w:rPr>
          <w:tab/>
        </w:r>
        <w:r>
          <w:rPr>
            <w:lang w:val="es-CO" w:eastAsia="es-CO"/>
          </w:rPr>
          <w:t xml:space="preserve">Procedimiento de </w:t>
        </w:r>
        <w:r>
          <w:rPr>
            <w:lang w:val="es-CO" w:eastAsia="es-CO"/>
          </w:rPr>
          <w:t>prueba (para todas las pruebas unitarias)</w:t>
        </w:r>
        <w:r>
          <w:rPr>
            <w:lang w:val="es-CO" w:eastAsia="es-CO"/>
          </w:rPr>
          <w:tab/>
          <w:t>6</w:t>
        </w:r>
      </w:hyperlink>
    </w:p>
    <w:p w:rsidR="00000000" w:rsidRDefault="00CD6941">
      <w:pPr>
        <w:pStyle w:val="TDC1"/>
        <w:tabs>
          <w:tab w:val="left" w:pos="400"/>
          <w:tab w:val="right" w:leader="dot" w:pos="8494"/>
        </w:tabs>
      </w:pPr>
      <w:hyperlink w:anchor="__RefHeading___Toc243558374" w:history="1">
        <w:r>
          <w:rPr>
            <w:lang w:val="es-CO" w:eastAsia="es-CO"/>
          </w:rPr>
          <w:t>2.</w:t>
        </w:r>
        <w:r>
          <w:rPr>
            <w:b w:val="0"/>
            <w:bCs w:val="0"/>
            <w:caps w:val="0"/>
            <w:sz w:val="24"/>
            <w:lang w:val="es-CO" w:eastAsia="es-CO"/>
          </w:rPr>
          <w:tab/>
        </w:r>
        <w:r>
          <w:rPr>
            <w:lang w:val="es-CO" w:eastAsia="es-CO"/>
          </w:rPr>
          <w:t>Procedimientos de Pruebas de Integración</w:t>
        </w:r>
        <w:r>
          <w:rPr>
            <w:lang w:val="es-CO" w:eastAsia="es-CO"/>
          </w:rPr>
          <w:tab/>
          <w:t>7</w:t>
        </w:r>
      </w:hyperlink>
    </w:p>
    <w:p w:rsidR="00000000" w:rsidRDefault="00CD6941">
      <w:pPr>
        <w:pStyle w:val="TDC1"/>
        <w:tabs>
          <w:tab w:val="left" w:pos="400"/>
          <w:tab w:val="right" w:leader="dot" w:pos="8494"/>
        </w:tabs>
      </w:pPr>
      <w:hyperlink w:anchor="__RefHeading___Toc243558375" w:history="1">
        <w:r>
          <w:rPr>
            <w:lang w:val="es-CO" w:eastAsia="es-CO"/>
          </w:rPr>
          <w:t>3.</w:t>
        </w:r>
        <w:r>
          <w:rPr>
            <w:b w:val="0"/>
            <w:bCs w:val="0"/>
            <w:caps w:val="0"/>
            <w:sz w:val="24"/>
            <w:lang w:val="es-CO" w:eastAsia="es-CO"/>
          </w:rPr>
          <w:tab/>
        </w:r>
        <w:r>
          <w:rPr>
            <w:lang w:val="es-CO" w:eastAsia="es-CO"/>
          </w:rPr>
          <w:t>Casos y procedimientos de Pruebas de Integración</w:t>
        </w:r>
        <w:r>
          <w:rPr>
            <w:lang w:val="es-CO" w:eastAsia="es-CO"/>
          </w:rPr>
          <w:tab/>
          <w:t>7</w:t>
        </w:r>
      </w:hyperlink>
    </w:p>
    <w:p w:rsidR="00000000" w:rsidRDefault="00CD6941">
      <w:pPr>
        <w:pStyle w:val="TDC2"/>
        <w:tabs>
          <w:tab w:val="left" w:pos="800"/>
          <w:tab w:val="right" w:leader="dot" w:pos="8494"/>
        </w:tabs>
      </w:pPr>
      <w:hyperlink w:anchor="__RefHeading___Toc243558376" w:history="1">
        <w:r>
          <w:rPr>
            <w:lang w:val="es-CO" w:eastAsia="es-CO"/>
          </w:rPr>
          <w:t>3.1.</w:t>
        </w:r>
        <w:r>
          <w:rPr>
            <w:smallCaps w:val="0"/>
            <w:sz w:val="24"/>
            <w:lang w:val="es-CO" w:eastAsia="es-CO"/>
          </w:rPr>
          <w:tab/>
        </w:r>
        <w:r>
          <w:rPr>
            <w:lang w:val="es-CO" w:eastAsia="es-CO"/>
          </w:rPr>
          <w:t>Interfaz Web</w:t>
        </w:r>
        <w:r>
          <w:rPr>
            <w:lang w:val="es-CO" w:eastAsia="es-CO"/>
          </w:rPr>
          <w:tab/>
          <w:t>7</w:t>
        </w:r>
      </w:hyperlink>
    </w:p>
    <w:p w:rsidR="00000000" w:rsidRDefault="00CD6941">
      <w:pPr>
        <w:pStyle w:val="TDC3"/>
        <w:tabs>
          <w:tab w:val="left" w:pos="1200"/>
          <w:tab w:val="right" w:leader="dot" w:pos="8494"/>
        </w:tabs>
      </w:pPr>
      <w:hyperlink w:anchor="__RefHeading___Toc243558377" w:history="1">
        <w:r>
          <w:rPr>
            <w:lang w:val="es-CO" w:eastAsia="es-CO"/>
          </w:rPr>
          <w:t>3.1.1.</w:t>
        </w:r>
        <w:r>
          <w:rPr>
            <w:i w:val="0"/>
            <w:iCs w:val="0"/>
            <w:sz w:val="24"/>
            <w:lang w:val="es-CO" w:eastAsia="es-CO"/>
          </w:rPr>
          <w:tab/>
        </w:r>
        <w:r>
          <w:rPr>
            <w:lang w:val="es-CO" w:eastAsia="es-CO"/>
          </w:rPr>
          <w:t>Requerimientos Funcionales</w:t>
        </w:r>
        <w:r>
          <w:rPr>
            <w:lang w:val="es-CO" w:eastAsia="es-CO"/>
          </w:rPr>
          <w:tab/>
          <w:t>7</w:t>
        </w:r>
      </w:hyperlink>
    </w:p>
    <w:p w:rsidR="00000000" w:rsidRDefault="00CD6941">
      <w:pPr>
        <w:pStyle w:val="TDC4"/>
        <w:tabs>
          <w:tab w:val="left" w:pos="1600"/>
          <w:tab w:val="right" w:leader="dot" w:pos="8494"/>
        </w:tabs>
      </w:pPr>
      <w:hyperlink w:anchor="__RefHeading___Toc243558378" w:history="1">
        <w:r>
          <w:rPr>
            <w:lang w:val="es-CO" w:eastAsia="es-CO"/>
          </w:rPr>
          <w:t>3.1.1.1.</w:t>
        </w:r>
        <w:r>
          <w:rPr>
            <w:sz w:val="24"/>
            <w:szCs w:val="24"/>
            <w:lang w:val="es-CO" w:eastAsia="es-CO"/>
          </w:rPr>
          <w:tab/>
        </w:r>
        <w:r>
          <w:rPr>
            <w:lang w:val="es-CO" w:eastAsia="es-CO"/>
          </w:rPr>
          <w:t>Alta de Noticia</w:t>
        </w:r>
        <w:r>
          <w:rPr>
            <w:lang w:val="es-CO" w:eastAsia="es-CO"/>
          </w:rPr>
          <w:tab/>
          <w:t>7</w:t>
        </w:r>
      </w:hyperlink>
    </w:p>
    <w:p w:rsidR="00000000" w:rsidRDefault="00CD6941">
      <w:pPr>
        <w:pStyle w:val="TDC4"/>
        <w:tabs>
          <w:tab w:val="left" w:pos="1600"/>
          <w:tab w:val="right" w:leader="dot" w:pos="8494"/>
        </w:tabs>
      </w:pPr>
      <w:hyperlink w:anchor="__RefHeading___Toc243558379" w:history="1">
        <w:r>
          <w:rPr>
            <w:lang w:val="es-CO" w:eastAsia="es-CO"/>
          </w:rPr>
          <w:t>3.1.1.2.</w:t>
        </w:r>
        <w:r>
          <w:rPr>
            <w:sz w:val="24"/>
            <w:szCs w:val="24"/>
            <w:lang w:val="es-CO" w:eastAsia="es-CO"/>
          </w:rPr>
          <w:tab/>
        </w:r>
        <w:r>
          <w:rPr>
            <w:lang w:val="es-CO" w:eastAsia="es-CO"/>
          </w:rPr>
          <w:t>Alta de Usuario</w:t>
        </w:r>
        <w:r>
          <w:rPr>
            <w:lang w:val="es-CO" w:eastAsia="es-CO"/>
          </w:rPr>
          <w:tab/>
          <w:t>7</w:t>
        </w:r>
      </w:hyperlink>
    </w:p>
    <w:p w:rsidR="00000000" w:rsidRDefault="00CD6941">
      <w:pPr>
        <w:pStyle w:val="TDC4"/>
        <w:tabs>
          <w:tab w:val="left" w:pos="1600"/>
          <w:tab w:val="right" w:leader="dot" w:pos="8494"/>
        </w:tabs>
      </w:pPr>
      <w:hyperlink w:anchor="__RefHeading___Toc243558380" w:history="1">
        <w:r>
          <w:rPr>
            <w:lang w:val="es-CO" w:eastAsia="es-CO"/>
          </w:rPr>
          <w:t>3.1.1.3.</w:t>
        </w:r>
        <w:r>
          <w:rPr>
            <w:sz w:val="24"/>
            <w:szCs w:val="24"/>
            <w:lang w:val="es-CO" w:eastAsia="es-CO"/>
          </w:rPr>
          <w:tab/>
        </w:r>
        <w:r>
          <w:rPr>
            <w:lang w:val="es-CO" w:eastAsia="es-CO"/>
          </w:rPr>
          <w:t>Listado de Noticias</w:t>
        </w:r>
        <w:r>
          <w:rPr>
            <w:lang w:val="es-CO" w:eastAsia="es-CO"/>
          </w:rPr>
          <w:tab/>
          <w:t>7</w:t>
        </w:r>
      </w:hyperlink>
    </w:p>
    <w:p w:rsidR="00000000" w:rsidRDefault="00CD6941">
      <w:pPr>
        <w:pStyle w:val="TDC4"/>
        <w:tabs>
          <w:tab w:val="left" w:pos="1600"/>
          <w:tab w:val="right" w:leader="dot" w:pos="8494"/>
        </w:tabs>
      </w:pPr>
      <w:hyperlink w:anchor="__RefHeading___Toc243558381" w:history="1">
        <w:r>
          <w:rPr>
            <w:lang w:val="es-CO" w:eastAsia="es-CO"/>
          </w:rPr>
          <w:t>3.1.1.4.</w:t>
        </w:r>
        <w:r>
          <w:rPr>
            <w:sz w:val="24"/>
            <w:szCs w:val="24"/>
            <w:lang w:val="es-CO" w:eastAsia="es-CO"/>
          </w:rPr>
          <w:tab/>
        </w:r>
        <w:r>
          <w:rPr>
            <w:lang w:val="es-CO" w:eastAsia="es-CO"/>
          </w:rPr>
          <w:t>Ver Noticia</w:t>
        </w:r>
        <w:r>
          <w:rPr>
            <w:lang w:val="es-CO" w:eastAsia="es-CO"/>
          </w:rPr>
          <w:tab/>
          <w:t>7</w:t>
        </w:r>
      </w:hyperlink>
    </w:p>
    <w:p w:rsidR="00000000" w:rsidRDefault="00CD6941">
      <w:pPr>
        <w:pStyle w:val="TDC4"/>
        <w:tabs>
          <w:tab w:val="left" w:pos="1600"/>
          <w:tab w:val="right" w:leader="dot" w:pos="8494"/>
        </w:tabs>
      </w:pPr>
      <w:hyperlink w:anchor="__RefHeading___Toc243558382" w:history="1">
        <w:r>
          <w:rPr>
            <w:lang w:val="es-CO" w:eastAsia="es-CO"/>
          </w:rPr>
          <w:t>1.1.1.4.</w:t>
        </w:r>
        <w:r>
          <w:rPr>
            <w:sz w:val="24"/>
            <w:szCs w:val="24"/>
            <w:lang w:val="es-CO" w:eastAsia="es-CO"/>
          </w:rPr>
          <w:tab/>
        </w:r>
        <w:r>
          <w:rPr>
            <w:lang w:val="es-CO" w:eastAsia="es-CO"/>
          </w:rPr>
          <w:t>Login y Logout</w:t>
        </w:r>
        <w:r>
          <w:rPr>
            <w:lang w:val="es-CO" w:eastAsia="es-CO"/>
          </w:rPr>
          <w:tab/>
          <w:t>7</w:t>
        </w:r>
      </w:hyperlink>
    </w:p>
    <w:p w:rsidR="00000000" w:rsidRDefault="00CD6941">
      <w:pPr>
        <w:pStyle w:val="TDC4"/>
        <w:tabs>
          <w:tab w:val="left" w:pos="1600"/>
          <w:tab w:val="right" w:leader="dot" w:pos="8494"/>
        </w:tabs>
      </w:pPr>
      <w:hyperlink w:anchor="__RefHeading___Toc243558383" w:history="1">
        <w:r>
          <w:rPr>
            <w:lang w:val="es-CO" w:eastAsia="es-CO"/>
          </w:rPr>
          <w:t>1.1.1.5.</w:t>
        </w:r>
        <w:r>
          <w:rPr>
            <w:sz w:val="24"/>
            <w:szCs w:val="24"/>
            <w:lang w:val="es-CO" w:eastAsia="es-CO"/>
          </w:rPr>
          <w:tab/>
        </w:r>
        <w:r>
          <w:rPr>
            <w:lang w:val="es-CO" w:eastAsia="es-CO"/>
          </w:rPr>
          <w:t>Listado de usuarios</w:t>
        </w:r>
        <w:r>
          <w:rPr>
            <w:lang w:val="es-CO" w:eastAsia="es-CO"/>
          </w:rPr>
          <w:tab/>
          <w:t>7</w:t>
        </w:r>
      </w:hyperlink>
    </w:p>
    <w:p w:rsidR="00000000" w:rsidRDefault="00CD6941">
      <w:pPr>
        <w:pStyle w:val="TDC4"/>
        <w:tabs>
          <w:tab w:val="left" w:pos="1600"/>
          <w:tab w:val="right" w:leader="dot" w:pos="8494"/>
        </w:tabs>
      </w:pPr>
      <w:hyperlink w:anchor="__RefHeading___Toc243558384" w:history="1">
        <w:r>
          <w:rPr>
            <w:lang w:val="es-CO" w:eastAsia="es-CO"/>
          </w:rPr>
          <w:t>1.1.1.6.</w:t>
        </w:r>
        <w:r>
          <w:rPr>
            <w:sz w:val="24"/>
            <w:szCs w:val="24"/>
            <w:lang w:val="es-CO" w:eastAsia="es-CO"/>
          </w:rPr>
          <w:tab/>
        </w:r>
        <w:r>
          <w:rPr>
            <w:lang w:val="es-CO" w:eastAsia="es-CO"/>
          </w:rPr>
          <w:t>Puntuar Noticias</w:t>
        </w:r>
        <w:r>
          <w:rPr>
            <w:lang w:val="es-CO" w:eastAsia="es-CO"/>
          </w:rPr>
          <w:tab/>
          <w:t>7</w:t>
        </w:r>
      </w:hyperlink>
    </w:p>
    <w:p w:rsidR="00000000" w:rsidRDefault="00CD6941">
      <w:pPr>
        <w:pStyle w:val="TDC3"/>
        <w:tabs>
          <w:tab w:val="left" w:pos="1200"/>
          <w:tab w:val="right" w:leader="dot" w:pos="8494"/>
        </w:tabs>
      </w:pPr>
      <w:hyperlink w:anchor="__RefHeading___Toc243558385" w:history="1">
        <w:r>
          <w:rPr>
            <w:lang w:val="es-CO" w:eastAsia="es-CO"/>
          </w:rPr>
          <w:t>3.1.2.</w:t>
        </w:r>
        <w:r>
          <w:rPr>
            <w:i w:val="0"/>
            <w:iCs w:val="0"/>
            <w:sz w:val="24"/>
            <w:lang w:val="es-CO" w:eastAsia="es-CO"/>
          </w:rPr>
          <w:tab/>
        </w:r>
        <w:r>
          <w:rPr>
            <w:lang w:val="es-CO" w:eastAsia="es-CO"/>
          </w:rPr>
          <w:t>Requerimientos No Funcionales</w:t>
        </w:r>
        <w:r>
          <w:rPr>
            <w:lang w:val="es-CO" w:eastAsia="es-CO"/>
          </w:rPr>
          <w:tab/>
          <w:t>8</w:t>
        </w:r>
      </w:hyperlink>
    </w:p>
    <w:p w:rsidR="00000000" w:rsidRDefault="00CD6941">
      <w:pPr>
        <w:pStyle w:val="TDC3"/>
        <w:tabs>
          <w:tab w:val="left" w:pos="1200"/>
          <w:tab w:val="right" w:leader="dot" w:pos="8494"/>
        </w:tabs>
      </w:pPr>
      <w:hyperlink w:anchor="__RefHeading___Toc243558386" w:history="1">
        <w:r>
          <w:rPr>
            <w:lang w:val="es-CO" w:eastAsia="es-CO"/>
          </w:rPr>
          <w:t>3.1.3.</w:t>
        </w:r>
        <w:r>
          <w:rPr>
            <w:i w:val="0"/>
            <w:iCs w:val="0"/>
            <w:sz w:val="24"/>
            <w:lang w:val="es-CO" w:eastAsia="es-CO"/>
          </w:rPr>
          <w:tab/>
        </w:r>
        <w:r>
          <w:rPr>
            <w:lang w:val="es-CO" w:eastAsia="es-CO"/>
          </w:rPr>
          <w:t>Interacción en la Integración</w:t>
        </w:r>
        <w:r>
          <w:rPr>
            <w:lang w:val="es-CO" w:eastAsia="es-CO"/>
          </w:rPr>
          <w:tab/>
          <w:t>8</w:t>
        </w:r>
      </w:hyperlink>
    </w:p>
    <w:p w:rsidR="00000000" w:rsidRDefault="00CD6941">
      <w:pPr>
        <w:pStyle w:val="TDC2"/>
        <w:tabs>
          <w:tab w:val="left" w:pos="800"/>
          <w:tab w:val="right" w:leader="dot" w:pos="8494"/>
        </w:tabs>
      </w:pPr>
      <w:hyperlink w:anchor="__RefHeading___Toc243558387" w:history="1">
        <w:r>
          <w:rPr>
            <w:lang w:val="es-CO" w:eastAsia="es-CO"/>
          </w:rPr>
          <w:t>3.2.</w:t>
        </w:r>
        <w:r>
          <w:rPr>
            <w:smallCaps w:val="0"/>
            <w:sz w:val="24"/>
            <w:lang w:val="es-CO" w:eastAsia="es-CO"/>
          </w:rPr>
          <w:tab/>
        </w:r>
        <w:r>
          <w:rPr>
            <w:lang w:val="es-CO" w:eastAsia="es-CO"/>
          </w:rPr>
          <w:t>Aplicación Móvil</w:t>
        </w:r>
        <w:r>
          <w:rPr>
            <w:lang w:val="es-CO" w:eastAsia="es-CO"/>
          </w:rPr>
          <w:tab/>
          <w:t>8</w:t>
        </w:r>
      </w:hyperlink>
    </w:p>
    <w:p w:rsidR="00000000" w:rsidRDefault="00CD6941">
      <w:pPr>
        <w:pStyle w:val="TDC3"/>
        <w:tabs>
          <w:tab w:val="left" w:pos="1200"/>
          <w:tab w:val="right" w:leader="dot" w:pos="8494"/>
        </w:tabs>
      </w:pPr>
      <w:hyperlink w:anchor="__RefHeading___Toc243558388" w:history="1">
        <w:r>
          <w:rPr>
            <w:lang w:val="es-CO" w:eastAsia="es-CO"/>
          </w:rPr>
          <w:t>3.2.1.</w:t>
        </w:r>
        <w:r>
          <w:rPr>
            <w:i w:val="0"/>
            <w:iCs w:val="0"/>
            <w:sz w:val="24"/>
            <w:lang w:val="es-CO" w:eastAsia="es-CO"/>
          </w:rPr>
          <w:tab/>
        </w:r>
        <w:r>
          <w:rPr>
            <w:lang w:val="es-CO" w:eastAsia="es-CO"/>
          </w:rPr>
          <w:t>Requerimientos Funcionales</w:t>
        </w:r>
        <w:r>
          <w:rPr>
            <w:lang w:val="es-CO" w:eastAsia="es-CO"/>
          </w:rPr>
          <w:tab/>
          <w:t>8</w:t>
        </w:r>
      </w:hyperlink>
    </w:p>
    <w:p w:rsidR="00000000" w:rsidRDefault="00CD6941">
      <w:pPr>
        <w:pStyle w:val="TDC4"/>
        <w:tabs>
          <w:tab w:val="left" w:pos="1600"/>
          <w:tab w:val="right" w:leader="dot" w:pos="8494"/>
        </w:tabs>
      </w:pPr>
      <w:hyperlink w:anchor="__RefHeading___Toc243558389" w:history="1">
        <w:r>
          <w:rPr>
            <w:lang w:val="es-CO" w:eastAsia="es-CO"/>
          </w:rPr>
          <w:t>3.2.1.1.</w:t>
        </w:r>
        <w:r>
          <w:rPr>
            <w:sz w:val="24"/>
            <w:szCs w:val="24"/>
            <w:lang w:val="es-CO" w:eastAsia="es-CO"/>
          </w:rPr>
          <w:tab/>
        </w:r>
        <w:r>
          <w:rPr>
            <w:lang w:val="es-CO" w:eastAsia="es-CO"/>
          </w:rPr>
          <w:t>Login (por primera vez)</w:t>
        </w:r>
        <w:r>
          <w:rPr>
            <w:lang w:val="es-CO" w:eastAsia="es-CO"/>
          </w:rPr>
          <w:tab/>
          <w:t>8</w:t>
        </w:r>
      </w:hyperlink>
    </w:p>
    <w:p w:rsidR="00000000" w:rsidRDefault="00CD6941">
      <w:pPr>
        <w:pStyle w:val="TDC3"/>
        <w:tabs>
          <w:tab w:val="left" w:pos="1200"/>
          <w:tab w:val="right" w:leader="dot" w:pos="8494"/>
        </w:tabs>
      </w:pPr>
      <w:hyperlink w:anchor="__RefHeading___Toc243558390" w:history="1">
        <w:r>
          <w:rPr>
            <w:lang w:val="es-CO" w:eastAsia="es-CO"/>
          </w:rPr>
          <w:t>3.2.2.</w:t>
        </w:r>
        <w:r>
          <w:rPr>
            <w:i w:val="0"/>
            <w:iCs w:val="0"/>
            <w:sz w:val="24"/>
            <w:lang w:val="es-CO" w:eastAsia="es-CO"/>
          </w:rPr>
          <w:tab/>
        </w:r>
        <w:r>
          <w:rPr>
            <w:lang w:val="es-CO" w:eastAsia="es-CO"/>
          </w:rPr>
          <w:t>Requerimientos No Funcionales</w:t>
        </w:r>
        <w:r>
          <w:rPr>
            <w:lang w:val="es-CO" w:eastAsia="es-CO"/>
          </w:rPr>
          <w:tab/>
          <w:t>8</w:t>
        </w:r>
      </w:hyperlink>
    </w:p>
    <w:p w:rsidR="00000000" w:rsidRDefault="00CD6941">
      <w:pPr>
        <w:pStyle w:val="TDC3"/>
        <w:tabs>
          <w:tab w:val="left" w:pos="1200"/>
          <w:tab w:val="right" w:leader="dot" w:pos="8494"/>
        </w:tabs>
      </w:pPr>
      <w:hyperlink w:anchor="__RefHeading___Toc243558391" w:history="1">
        <w:r>
          <w:rPr>
            <w:lang w:val="es-CO" w:eastAsia="es-CO"/>
          </w:rPr>
          <w:t>3.2.3.</w:t>
        </w:r>
        <w:r>
          <w:rPr>
            <w:i w:val="0"/>
            <w:iCs w:val="0"/>
            <w:sz w:val="24"/>
            <w:lang w:val="es-CO" w:eastAsia="es-CO"/>
          </w:rPr>
          <w:tab/>
        </w:r>
        <w:r>
          <w:rPr>
            <w:lang w:val="es-CO" w:eastAsia="es-CO"/>
          </w:rPr>
          <w:t>Interacción en la Integración</w:t>
        </w:r>
        <w:r>
          <w:rPr>
            <w:lang w:val="es-CO" w:eastAsia="es-CO"/>
          </w:rPr>
          <w:tab/>
          <w:t>8</w:t>
        </w:r>
      </w:hyperlink>
    </w:p>
    <w:p w:rsidR="00000000" w:rsidRDefault="00CD6941">
      <w:pPr>
        <w:pStyle w:val="TDC2"/>
        <w:tabs>
          <w:tab w:val="left" w:pos="800"/>
          <w:tab w:val="right" w:leader="dot" w:pos="8494"/>
        </w:tabs>
      </w:pPr>
      <w:hyperlink w:anchor="__RefHeading___Toc243558392" w:history="1">
        <w:r>
          <w:rPr>
            <w:lang w:val="es-CO" w:eastAsia="es-CO"/>
          </w:rPr>
          <w:t>3.3.</w:t>
        </w:r>
        <w:r>
          <w:rPr>
            <w:smallCaps w:val="0"/>
            <w:sz w:val="24"/>
            <w:lang w:val="es-CO" w:eastAsia="es-CO"/>
          </w:rPr>
          <w:tab/>
        </w:r>
        <w:r>
          <w:rPr>
            <w:lang w:val="es-CO" w:eastAsia="es-CO"/>
          </w:rPr>
          <w:t>Adaptador Web Services</w:t>
        </w:r>
        <w:r>
          <w:rPr>
            <w:lang w:val="es-CO" w:eastAsia="es-CO"/>
          </w:rPr>
          <w:tab/>
          <w:t>8</w:t>
        </w:r>
      </w:hyperlink>
    </w:p>
    <w:p w:rsidR="00000000" w:rsidRDefault="00CD6941">
      <w:pPr>
        <w:pStyle w:val="TDC3"/>
        <w:tabs>
          <w:tab w:val="left" w:pos="1200"/>
          <w:tab w:val="right" w:leader="dot" w:pos="8494"/>
        </w:tabs>
      </w:pPr>
      <w:hyperlink w:anchor="__RefHeading___Toc243558393" w:history="1">
        <w:r>
          <w:rPr>
            <w:lang w:val="es-CO" w:eastAsia="es-CO"/>
          </w:rPr>
          <w:t>3.3.1.</w:t>
        </w:r>
        <w:r>
          <w:rPr>
            <w:i w:val="0"/>
            <w:iCs w:val="0"/>
            <w:sz w:val="24"/>
            <w:lang w:val="es-CO" w:eastAsia="es-CO"/>
          </w:rPr>
          <w:tab/>
        </w:r>
        <w:r>
          <w:rPr>
            <w:lang w:val="es-CO" w:eastAsia="es-CO"/>
          </w:rPr>
          <w:t>Requerimientos Funcionales</w:t>
        </w:r>
        <w:r>
          <w:rPr>
            <w:lang w:val="es-CO" w:eastAsia="es-CO"/>
          </w:rPr>
          <w:tab/>
          <w:t>8</w:t>
        </w:r>
      </w:hyperlink>
    </w:p>
    <w:p w:rsidR="00000000" w:rsidRDefault="00CD6941">
      <w:pPr>
        <w:pStyle w:val="TDC4"/>
        <w:tabs>
          <w:tab w:val="left" w:pos="1600"/>
          <w:tab w:val="right" w:leader="dot" w:pos="8494"/>
        </w:tabs>
      </w:pPr>
      <w:hyperlink w:anchor="__RefHeading___Toc243558394" w:history="1">
        <w:r>
          <w:rPr>
            <w:lang w:val="es-CO" w:eastAsia="es-CO"/>
          </w:rPr>
          <w:t>3.3.1.1.</w:t>
        </w:r>
        <w:r>
          <w:rPr>
            <w:sz w:val="24"/>
            <w:szCs w:val="24"/>
            <w:lang w:val="es-CO" w:eastAsia="es-CO"/>
          </w:rPr>
          <w:tab/>
        </w:r>
        <w:r>
          <w:rPr>
            <w:lang w:val="es-CO" w:eastAsia="es-CO"/>
          </w:rPr>
          <w:t>Login (por primera vez)</w:t>
        </w:r>
        <w:r>
          <w:rPr>
            <w:lang w:val="es-CO" w:eastAsia="es-CO"/>
          </w:rPr>
          <w:tab/>
          <w:t>8</w:t>
        </w:r>
      </w:hyperlink>
    </w:p>
    <w:p w:rsidR="00000000" w:rsidRDefault="00CD6941">
      <w:pPr>
        <w:pStyle w:val="TDC3"/>
        <w:tabs>
          <w:tab w:val="left" w:pos="1200"/>
          <w:tab w:val="right" w:leader="dot" w:pos="8494"/>
        </w:tabs>
      </w:pPr>
      <w:hyperlink w:anchor="__RefHeading___Toc243558395" w:history="1">
        <w:r>
          <w:rPr>
            <w:lang w:val="es-CO" w:eastAsia="es-CO"/>
          </w:rPr>
          <w:t>3.3.2.</w:t>
        </w:r>
        <w:r>
          <w:rPr>
            <w:i w:val="0"/>
            <w:iCs w:val="0"/>
            <w:sz w:val="24"/>
            <w:lang w:val="es-CO" w:eastAsia="es-CO"/>
          </w:rPr>
          <w:tab/>
        </w:r>
        <w:r>
          <w:rPr>
            <w:lang w:val="es-CO" w:eastAsia="es-CO"/>
          </w:rPr>
          <w:t>Requerimientos No Funcionales</w:t>
        </w:r>
        <w:r>
          <w:rPr>
            <w:lang w:val="es-CO" w:eastAsia="es-CO"/>
          </w:rPr>
          <w:tab/>
          <w:t>8</w:t>
        </w:r>
      </w:hyperlink>
    </w:p>
    <w:p w:rsidR="00000000" w:rsidRDefault="00CD6941">
      <w:pPr>
        <w:pStyle w:val="TDC3"/>
        <w:tabs>
          <w:tab w:val="left" w:pos="1200"/>
          <w:tab w:val="right" w:leader="dot" w:pos="8494"/>
        </w:tabs>
      </w:pPr>
      <w:hyperlink w:anchor="__RefHeading___Toc243558396" w:history="1">
        <w:r>
          <w:rPr>
            <w:lang w:val="es-CO" w:eastAsia="es-CO"/>
          </w:rPr>
          <w:t>3.3.3.</w:t>
        </w:r>
        <w:r>
          <w:rPr>
            <w:i w:val="0"/>
            <w:iCs w:val="0"/>
            <w:sz w:val="24"/>
            <w:lang w:val="es-CO" w:eastAsia="es-CO"/>
          </w:rPr>
          <w:tab/>
        </w:r>
        <w:r>
          <w:rPr>
            <w:lang w:val="es-CO" w:eastAsia="es-CO"/>
          </w:rPr>
          <w:t>Interacción en la Integración</w:t>
        </w:r>
        <w:r>
          <w:rPr>
            <w:lang w:val="es-CO" w:eastAsia="es-CO"/>
          </w:rPr>
          <w:tab/>
          <w:t>8</w:t>
        </w:r>
      </w:hyperlink>
    </w:p>
    <w:p w:rsidR="00000000" w:rsidRDefault="00CD6941">
      <w:pPr>
        <w:pStyle w:val="TDC2"/>
        <w:tabs>
          <w:tab w:val="left" w:pos="800"/>
          <w:tab w:val="right" w:leader="dot" w:pos="8494"/>
        </w:tabs>
      </w:pPr>
      <w:hyperlink w:anchor="__RefHeading___Toc243558397" w:history="1">
        <w:r>
          <w:rPr>
            <w:lang w:val="es-CO" w:eastAsia="es-CO"/>
          </w:rPr>
          <w:t>3.4.</w:t>
        </w:r>
        <w:r>
          <w:rPr>
            <w:smallCaps w:val="0"/>
            <w:sz w:val="24"/>
            <w:lang w:val="es-CO" w:eastAsia="es-CO"/>
          </w:rPr>
          <w:tab/>
        </w:r>
        <w:r>
          <w:rPr>
            <w:lang w:val="es-CO" w:eastAsia="es-CO"/>
          </w:rPr>
          <w:t>Logica y Persistencia</w:t>
        </w:r>
        <w:r>
          <w:rPr>
            <w:lang w:val="es-CO" w:eastAsia="es-CO"/>
          </w:rPr>
          <w:tab/>
          <w:t>9</w:t>
        </w:r>
      </w:hyperlink>
    </w:p>
    <w:p w:rsidR="00000000" w:rsidRDefault="00CD6941">
      <w:pPr>
        <w:pStyle w:val="TDC4"/>
        <w:tabs>
          <w:tab w:val="left" w:pos="1600"/>
          <w:tab w:val="right" w:leader="dot" w:pos="8494"/>
        </w:tabs>
      </w:pPr>
      <w:hyperlink w:anchor="__RefHeading___Toc243558398" w:history="1">
        <w:r>
          <w:rPr>
            <w:lang w:val="es-CO" w:eastAsia="es-CO"/>
          </w:rPr>
          <w:t>3.4.1.1.</w:t>
        </w:r>
        <w:r>
          <w:rPr>
            <w:sz w:val="24"/>
            <w:szCs w:val="24"/>
            <w:lang w:val="es-CO" w:eastAsia="es-CO"/>
          </w:rPr>
          <w:tab/>
        </w:r>
        <w:r>
          <w:rPr>
            <w:lang w:val="es-CO" w:eastAsia="es-CO"/>
          </w:rPr>
          <w:t>Alta de Noticia</w:t>
        </w:r>
        <w:r>
          <w:rPr>
            <w:lang w:val="es-CO" w:eastAsia="es-CO"/>
          </w:rPr>
          <w:tab/>
          <w:t>9</w:t>
        </w:r>
      </w:hyperlink>
    </w:p>
    <w:p w:rsidR="00000000" w:rsidRDefault="00CD6941">
      <w:pPr>
        <w:pStyle w:val="TDC4"/>
        <w:tabs>
          <w:tab w:val="left" w:pos="1600"/>
          <w:tab w:val="right" w:leader="dot" w:pos="8494"/>
        </w:tabs>
      </w:pPr>
      <w:hyperlink w:anchor="__RefHeading___Toc243558399" w:history="1">
        <w:r>
          <w:rPr>
            <w:lang w:val="es-CO" w:eastAsia="es-CO"/>
          </w:rPr>
          <w:t>3.4.1.2.</w:t>
        </w:r>
        <w:r>
          <w:rPr>
            <w:sz w:val="24"/>
            <w:szCs w:val="24"/>
            <w:lang w:val="es-CO" w:eastAsia="es-CO"/>
          </w:rPr>
          <w:tab/>
        </w:r>
        <w:r>
          <w:rPr>
            <w:lang w:val="es-CO" w:eastAsia="es-CO"/>
          </w:rPr>
          <w:t>Alta de Usuario</w:t>
        </w:r>
        <w:r>
          <w:rPr>
            <w:lang w:val="es-CO" w:eastAsia="es-CO"/>
          </w:rPr>
          <w:tab/>
          <w:t>9</w:t>
        </w:r>
      </w:hyperlink>
    </w:p>
    <w:p w:rsidR="00000000" w:rsidRDefault="00CD6941">
      <w:pPr>
        <w:pStyle w:val="TDC4"/>
        <w:tabs>
          <w:tab w:val="left" w:pos="1600"/>
          <w:tab w:val="right" w:leader="dot" w:pos="8494"/>
        </w:tabs>
      </w:pPr>
      <w:hyperlink w:anchor="__RefHeading___Toc243558400" w:history="1">
        <w:r>
          <w:rPr>
            <w:lang w:val="es-CO" w:eastAsia="es-CO"/>
          </w:rPr>
          <w:t>1.1.1.7.</w:t>
        </w:r>
        <w:r>
          <w:rPr>
            <w:sz w:val="24"/>
            <w:szCs w:val="24"/>
            <w:lang w:val="es-CO" w:eastAsia="es-CO"/>
          </w:rPr>
          <w:tab/>
        </w:r>
        <w:r>
          <w:rPr>
            <w:lang w:val="es-CO" w:eastAsia="es-CO"/>
          </w:rPr>
          <w:t>Login y Logout</w:t>
        </w:r>
        <w:r>
          <w:rPr>
            <w:lang w:val="es-CO" w:eastAsia="es-CO"/>
          </w:rPr>
          <w:tab/>
          <w:t>9</w:t>
        </w:r>
      </w:hyperlink>
    </w:p>
    <w:p w:rsidR="00000000" w:rsidRDefault="00CD6941">
      <w:pPr>
        <w:pStyle w:val="TDC4"/>
        <w:tabs>
          <w:tab w:val="left" w:pos="1600"/>
          <w:tab w:val="right" w:leader="dot" w:pos="8494"/>
        </w:tabs>
      </w:pPr>
      <w:hyperlink w:anchor="__RefHeading___Toc243558401" w:history="1">
        <w:r>
          <w:rPr>
            <w:lang w:val="es-CO" w:eastAsia="es-CO"/>
          </w:rPr>
          <w:t>1.1.1.8.</w:t>
        </w:r>
        <w:r>
          <w:rPr>
            <w:sz w:val="24"/>
            <w:szCs w:val="24"/>
            <w:lang w:val="es-CO" w:eastAsia="es-CO"/>
          </w:rPr>
          <w:tab/>
        </w:r>
        <w:r>
          <w:rPr>
            <w:lang w:val="es-CO" w:eastAsia="es-CO"/>
          </w:rPr>
          <w:t>Listado de usuarios</w:t>
        </w:r>
        <w:r>
          <w:rPr>
            <w:lang w:val="es-CO" w:eastAsia="es-CO"/>
          </w:rPr>
          <w:tab/>
          <w:t>9</w:t>
        </w:r>
      </w:hyperlink>
    </w:p>
    <w:p w:rsidR="00000000" w:rsidRDefault="00CD6941">
      <w:pPr>
        <w:pStyle w:val="TDC4"/>
        <w:tabs>
          <w:tab w:val="left" w:pos="1600"/>
          <w:tab w:val="right" w:leader="dot" w:pos="8494"/>
        </w:tabs>
      </w:pPr>
      <w:hyperlink w:anchor="__RefHeading___Toc243558402" w:history="1">
        <w:r>
          <w:rPr>
            <w:lang w:val="es-CO" w:eastAsia="es-CO"/>
          </w:rPr>
          <w:t>1.1.1.9.</w:t>
        </w:r>
        <w:r>
          <w:rPr>
            <w:sz w:val="24"/>
            <w:szCs w:val="24"/>
            <w:lang w:val="es-CO" w:eastAsia="es-CO"/>
          </w:rPr>
          <w:tab/>
        </w:r>
        <w:r>
          <w:rPr>
            <w:lang w:val="es-CO" w:eastAsia="es-CO"/>
          </w:rPr>
          <w:t>Puntuar Noticias</w:t>
        </w:r>
        <w:r>
          <w:rPr>
            <w:lang w:val="es-CO" w:eastAsia="es-CO"/>
          </w:rPr>
          <w:tab/>
          <w:t>9</w:t>
        </w:r>
      </w:hyperlink>
    </w:p>
    <w:p w:rsidR="00000000" w:rsidRDefault="00CD6941">
      <w:pPr>
        <w:pStyle w:val="TDC3"/>
        <w:tabs>
          <w:tab w:val="left" w:pos="1200"/>
          <w:tab w:val="right" w:leader="dot" w:pos="8494"/>
        </w:tabs>
      </w:pPr>
      <w:hyperlink w:anchor="__RefHeading___Toc243558403" w:history="1">
        <w:r>
          <w:rPr>
            <w:lang w:val="es-CO" w:eastAsia="es-CO"/>
          </w:rPr>
          <w:t>3.4.2.</w:t>
        </w:r>
        <w:r>
          <w:rPr>
            <w:i w:val="0"/>
            <w:iCs w:val="0"/>
            <w:sz w:val="24"/>
            <w:lang w:val="es-CO" w:eastAsia="es-CO"/>
          </w:rPr>
          <w:tab/>
        </w:r>
        <w:r>
          <w:rPr>
            <w:lang w:val="es-CO" w:eastAsia="es-CO"/>
          </w:rPr>
          <w:t>Requerimientos No Funcionales</w:t>
        </w:r>
        <w:r>
          <w:rPr>
            <w:lang w:val="es-CO" w:eastAsia="es-CO"/>
          </w:rPr>
          <w:tab/>
          <w:t>9</w:t>
        </w:r>
      </w:hyperlink>
    </w:p>
    <w:p w:rsidR="00000000" w:rsidRDefault="00CD6941">
      <w:pPr>
        <w:pStyle w:val="TDC3"/>
        <w:tabs>
          <w:tab w:val="left" w:pos="1200"/>
          <w:tab w:val="right" w:leader="dot" w:pos="8494"/>
        </w:tabs>
      </w:pPr>
      <w:hyperlink w:anchor="__RefHeading___Toc243558404" w:history="1">
        <w:r>
          <w:rPr>
            <w:lang w:val="es-CO" w:eastAsia="es-CO"/>
          </w:rPr>
          <w:t>3.4.3.</w:t>
        </w:r>
        <w:r>
          <w:rPr>
            <w:i w:val="0"/>
            <w:iCs w:val="0"/>
            <w:sz w:val="24"/>
            <w:lang w:val="es-CO" w:eastAsia="es-CO"/>
          </w:rPr>
          <w:tab/>
        </w:r>
        <w:r>
          <w:rPr>
            <w:lang w:val="es-CO" w:eastAsia="es-CO"/>
          </w:rPr>
          <w:t>Interacción en la Integración</w:t>
        </w:r>
        <w:r>
          <w:rPr>
            <w:lang w:val="es-CO" w:eastAsia="es-CO"/>
          </w:rPr>
          <w:tab/>
          <w:t>9</w:t>
        </w:r>
      </w:hyperlink>
    </w:p>
    <w:p w:rsidR="00000000" w:rsidRDefault="00CD6941">
      <w:pPr>
        <w:pStyle w:val="TDC1"/>
        <w:tabs>
          <w:tab w:val="left" w:pos="400"/>
          <w:tab w:val="right" w:leader="dot" w:pos="8494"/>
        </w:tabs>
      </w:pPr>
      <w:hyperlink w:anchor="__RefHeading___Toc243558405" w:history="1">
        <w:r>
          <w:rPr>
            <w:lang w:val="es-CO" w:eastAsia="es-CO"/>
          </w:rPr>
          <w:t>4.</w:t>
        </w:r>
        <w:r>
          <w:rPr>
            <w:b w:val="0"/>
            <w:bCs w:val="0"/>
            <w:caps w:val="0"/>
            <w:sz w:val="24"/>
            <w:lang w:val="es-CO" w:eastAsia="es-CO"/>
          </w:rPr>
          <w:tab/>
        </w:r>
        <w:r>
          <w:rPr>
            <w:lang w:val="es-CO" w:eastAsia="es-CO"/>
          </w:rPr>
          <w:t>Casos y procedimientos de Pruebas del Sistema</w:t>
        </w:r>
        <w:r>
          <w:rPr>
            <w:lang w:val="es-CO" w:eastAsia="es-CO"/>
          </w:rPr>
          <w:tab/>
          <w:t>10</w:t>
        </w:r>
      </w:hyperlink>
    </w:p>
    <w:p w:rsidR="00000000" w:rsidRDefault="00CD6941">
      <w:pPr>
        <w:pStyle w:val="TDC2"/>
        <w:tabs>
          <w:tab w:val="left" w:pos="800"/>
          <w:tab w:val="right" w:leader="dot" w:pos="8494"/>
        </w:tabs>
      </w:pPr>
      <w:hyperlink w:anchor="__RefHeading___Toc243558406" w:history="1">
        <w:r>
          <w:rPr>
            <w:lang w:val="es-CO" w:eastAsia="es-CO"/>
          </w:rPr>
          <w:t>4.1.</w:t>
        </w:r>
        <w:r>
          <w:rPr>
            <w:smallCaps w:val="0"/>
            <w:sz w:val="24"/>
            <w:lang w:val="es-CO" w:eastAsia="es-CO"/>
          </w:rPr>
          <w:tab/>
        </w:r>
        <w:r>
          <w:rPr>
            <w:lang w:val="es-CO" w:eastAsia="es-CO"/>
          </w:rPr>
          <w:t>Cloud News Versión 1.0</w:t>
        </w:r>
        <w:r>
          <w:rPr>
            <w:lang w:val="es-CO" w:eastAsia="es-CO"/>
          </w:rPr>
          <w:tab/>
          <w:t>10</w:t>
        </w:r>
      </w:hyperlink>
    </w:p>
    <w:p w:rsidR="00000000" w:rsidRDefault="00CD6941">
      <w:pPr>
        <w:pStyle w:val="TDC3"/>
        <w:tabs>
          <w:tab w:val="left" w:pos="1200"/>
          <w:tab w:val="right" w:leader="dot" w:pos="8494"/>
        </w:tabs>
      </w:pPr>
      <w:hyperlink w:anchor="__RefHeading___Toc243558407" w:history="1">
        <w:r>
          <w:rPr>
            <w:lang w:val="es-CO" w:eastAsia="es-CO"/>
          </w:rPr>
          <w:t>4.1.1.</w:t>
        </w:r>
        <w:r>
          <w:rPr>
            <w:i w:val="0"/>
            <w:iCs w:val="0"/>
            <w:sz w:val="24"/>
            <w:lang w:val="es-CO" w:eastAsia="es-CO"/>
          </w:rPr>
          <w:tab/>
        </w:r>
        <w:r>
          <w:rPr>
            <w:lang w:val="es-CO" w:eastAsia="es-CO"/>
          </w:rPr>
          <w:t>Requerimientos Funcionale</w:t>
        </w:r>
        <w:r>
          <w:rPr>
            <w:lang w:val="es-CO" w:eastAsia="es-CO"/>
          </w:rPr>
          <w:t>s</w:t>
        </w:r>
        <w:r>
          <w:rPr>
            <w:lang w:val="es-CO" w:eastAsia="es-CO"/>
          </w:rPr>
          <w:tab/>
          <w:t>10</w:t>
        </w:r>
      </w:hyperlink>
    </w:p>
    <w:p w:rsidR="00000000" w:rsidRDefault="00CD6941">
      <w:pPr>
        <w:pStyle w:val="TDC4"/>
        <w:tabs>
          <w:tab w:val="left" w:pos="1600"/>
          <w:tab w:val="right" w:leader="dot" w:pos="8494"/>
        </w:tabs>
      </w:pPr>
      <w:hyperlink w:anchor="__RefHeading___Toc243558408" w:history="1">
        <w:r>
          <w:rPr>
            <w:b/>
            <w:lang w:val="es-CO" w:eastAsia="es-CO"/>
          </w:rPr>
          <w:t>4.1.1.1.</w:t>
        </w:r>
        <w:r>
          <w:rPr>
            <w:sz w:val="24"/>
            <w:szCs w:val="24"/>
            <w:lang w:val="es-CO" w:eastAsia="es-CO"/>
          </w:rPr>
          <w:tab/>
        </w:r>
        <w:r>
          <w:rPr>
            <w:b/>
            <w:lang w:val="es-CO" w:eastAsia="es-CO"/>
          </w:rPr>
          <w:t>Login y Logout</w:t>
        </w:r>
        <w:r>
          <w:rPr>
            <w:lang w:val="es-CO" w:eastAsia="es-CO"/>
          </w:rPr>
          <w:tab/>
          <w:t>10</w:t>
        </w:r>
      </w:hyperlink>
    </w:p>
    <w:p w:rsidR="00000000" w:rsidRDefault="00CD6941">
      <w:pPr>
        <w:pStyle w:val="TDC3"/>
        <w:tabs>
          <w:tab w:val="right" w:leader="dot" w:pos="8494"/>
        </w:tabs>
      </w:pPr>
      <w:hyperlink w:anchor="__RefHeading___Toc243558409" w:history="1">
        <w:r>
          <w:rPr>
            <w:rFonts w:cs="Verdana"/>
            <w:lang w:val="es-CO" w:eastAsia="es-CO"/>
          </w:rPr>
          <w:t>Flujo de eventos principal</w:t>
        </w:r>
        <w:r>
          <w:rPr>
            <w:lang w:val="es-CO" w:eastAsia="es-CO"/>
          </w:rPr>
          <w:tab/>
          <w:t>10</w:t>
        </w:r>
      </w:hyperlink>
    </w:p>
    <w:p w:rsidR="00000000" w:rsidRDefault="00CD6941">
      <w:pPr>
        <w:pStyle w:val="TDC3"/>
        <w:tabs>
          <w:tab w:val="right" w:leader="dot" w:pos="8494"/>
        </w:tabs>
      </w:pPr>
      <w:hyperlink w:anchor="__RefHeading___Toc243558410" w:history="1">
        <w:r>
          <w:rPr>
            <w:rFonts w:cs="Verdana"/>
            <w:lang w:val="es-CO" w:eastAsia="es-CO"/>
          </w:rPr>
          <w:t>Flujos de eventos alternativos</w:t>
        </w:r>
        <w:r>
          <w:rPr>
            <w:lang w:val="es-CO" w:eastAsia="es-CO"/>
          </w:rPr>
          <w:tab/>
          <w:t>10</w:t>
        </w:r>
      </w:hyperlink>
    </w:p>
    <w:p w:rsidR="00000000" w:rsidRDefault="00CD6941">
      <w:pPr>
        <w:pStyle w:val="TDC3"/>
        <w:tabs>
          <w:tab w:val="right" w:leader="dot" w:pos="8494"/>
        </w:tabs>
      </w:pPr>
      <w:hyperlink w:anchor="__RefHeading___Toc243558411" w:history="1">
        <w:r>
          <w:rPr>
            <w:rFonts w:cs="Verdana"/>
            <w:lang w:val="es-CO" w:eastAsia="es-CO"/>
          </w:rPr>
          <w:t>Post-condiciones</w:t>
        </w:r>
        <w:r>
          <w:rPr>
            <w:lang w:val="es-CO" w:eastAsia="es-CO"/>
          </w:rPr>
          <w:tab/>
          <w:t>11</w:t>
        </w:r>
      </w:hyperlink>
    </w:p>
    <w:p w:rsidR="00000000" w:rsidRDefault="00CD6941">
      <w:pPr>
        <w:pStyle w:val="TDC4"/>
        <w:tabs>
          <w:tab w:val="left" w:pos="1600"/>
          <w:tab w:val="right" w:leader="dot" w:pos="8494"/>
        </w:tabs>
      </w:pPr>
      <w:hyperlink w:anchor="__RefHeading___Toc243558412" w:history="1">
        <w:r>
          <w:rPr>
            <w:b/>
            <w:lang w:val="es-CO" w:eastAsia="es-CO"/>
          </w:rPr>
          <w:t>4.1.1.2.</w:t>
        </w:r>
        <w:r>
          <w:rPr>
            <w:sz w:val="24"/>
            <w:szCs w:val="24"/>
            <w:lang w:val="es-CO" w:eastAsia="es-CO"/>
          </w:rPr>
          <w:tab/>
        </w:r>
        <w:r>
          <w:rPr>
            <w:b/>
            <w:lang w:val="es-CO" w:eastAsia="es-CO"/>
          </w:rPr>
          <w:t>Listado de usuarios</w:t>
        </w:r>
        <w:r>
          <w:rPr>
            <w:lang w:val="es-CO" w:eastAsia="es-CO"/>
          </w:rPr>
          <w:tab/>
          <w:t>11</w:t>
        </w:r>
      </w:hyperlink>
    </w:p>
    <w:p w:rsidR="00000000" w:rsidRDefault="00CD6941">
      <w:pPr>
        <w:pStyle w:val="TDC3"/>
        <w:tabs>
          <w:tab w:val="right" w:leader="dot" w:pos="8494"/>
        </w:tabs>
      </w:pPr>
      <w:hyperlink w:anchor="__RefHeading___Toc243558413" w:history="1">
        <w:r>
          <w:rPr>
            <w:rFonts w:cs="Verdana"/>
            <w:lang w:val="es-CO" w:eastAsia="es-CO"/>
          </w:rPr>
          <w:t>Flujo de eventos principal</w:t>
        </w:r>
        <w:r>
          <w:rPr>
            <w:lang w:val="es-CO" w:eastAsia="es-CO"/>
          </w:rPr>
          <w:tab/>
          <w:t>11</w:t>
        </w:r>
      </w:hyperlink>
    </w:p>
    <w:p w:rsidR="00000000" w:rsidRDefault="00CD6941">
      <w:pPr>
        <w:pStyle w:val="TDC4"/>
        <w:tabs>
          <w:tab w:val="left" w:pos="1600"/>
          <w:tab w:val="right" w:leader="dot" w:pos="8494"/>
        </w:tabs>
      </w:pPr>
      <w:hyperlink w:anchor="__RefHeading___Toc243558414" w:history="1">
        <w:r>
          <w:rPr>
            <w:b/>
            <w:lang w:val="es-CO" w:eastAsia="es-CO"/>
          </w:rPr>
          <w:t>4.1.1.3.</w:t>
        </w:r>
        <w:r>
          <w:rPr>
            <w:sz w:val="24"/>
            <w:szCs w:val="24"/>
            <w:lang w:val="es-CO" w:eastAsia="es-CO"/>
          </w:rPr>
          <w:tab/>
        </w:r>
        <w:r>
          <w:rPr>
            <w:b/>
            <w:lang w:val="es-CO" w:eastAsia="es-CO"/>
          </w:rPr>
          <w:t>Puntuar Noticias</w:t>
        </w:r>
        <w:r>
          <w:rPr>
            <w:lang w:val="es-CO" w:eastAsia="es-CO"/>
          </w:rPr>
          <w:tab/>
          <w:t>12</w:t>
        </w:r>
      </w:hyperlink>
    </w:p>
    <w:p w:rsidR="00000000" w:rsidRDefault="00CD6941">
      <w:pPr>
        <w:pStyle w:val="TDC3"/>
        <w:tabs>
          <w:tab w:val="right" w:leader="dot" w:pos="8494"/>
        </w:tabs>
      </w:pPr>
      <w:hyperlink w:anchor="__RefHeading___Toc243558415" w:history="1">
        <w:r>
          <w:rPr>
            <w:rFonts w:cs="Verdana"/>
            <w:lang w:val="es-CO" w:eastAsia="es-CO"/>
          </w:rPr>
          <w:t>Flujo de eventos principal</w:t>
        </w:r>
        <w:r>
          <w:rPr>
            <w:lang w:val="es-CO" w:eastAsia="es-CO"/>
          </w:rPr>
          <w:tab/>
          <w:t>12</w:t>
        </w:r>
      </w:hyperlink>
    </w:p>
    <w:p w:rsidR="00000000" w:rsidRDefault="00CD6941">
      <w:pPr>
        <w:pStyle w:val="TDC4"/>
        <w:tabs>
          <w:tab w:val="left" w:pos="1600"/>
          <w:tab w:val="right" w:leader="dot" w:pos="8494"/>
        </w:tabs>
      </w:pPr>
      <w:hyperlink w:anchor="__RefHeading___Toc243558416" w:history="1">
        <w:r>
          <w:rPr>
            <w:b/>
            <w:lang w:val="es-CO" w:eastAsia="es-CO"/>
          </w:rPr>
          <w:t>4.1.1.4.</w:t>
        </w:r>
        <w:r>
          <w:rPr>
            <w:sz w:val="24"/>
            <w:szCs w:val="24"/>
            <w:lang w:val="es-CO" w:eastAsia="es-CO"/>
          </w:rPr>
          <w:tab/>
        </w:r>
        <w:r>
          <w:rPr>
            <w:b/>
            <w:lang w:val="es-CO" w:eastAsia="es-CO"/>
          </w:rPr>
          <w:t>Entidades</w:t>
        </w:r>
        <w:r>
          <w:rPr>
            <w:lang w:val="es-CO" w:eastAsia="es-CO"/>
          </w:rPr>
          <w:tab/>
          <w:t>13</w:t>
        </w:r>
      </w:hyperlink>
    </w:p>
    <w:p w:rsidR="00000000" w:rsidRDefault="00CD6941">
      <w:pPr>
        <w:pStyle w:val="TDC4"/>
        <w:tabs>
          <w:tab w:val="left" w:pos="1600"/>
          <w:tab w:val="right" w:leader="dot" w:pos="8494"/>
        </w:tabs>
      </w:pPr>
      <w:hyperlink w:anchor="__RefHeading___Toc243558417" w:history="1">
        <w:r>
          <w:rPr>
            <w:b/>
            <w:lang w:val="es-CO" w:eastAsia="es-CO"/>
          </w:rPr>
          <w:t>4.1.1.5.</w:t>
        </w:r>
        <w:r>
          <w:rPr>
            <w:sz w:val="24"/>
            <w:szCs w:val="24"/>
            <w:lang w:val="es-CO" w:eastAsia="es-CO"/>
          </w:rPr>
          <w:tab/>
        </w:r>
        <w:r>
          <w:rPr>
            <w:b/>
            <w:lang w:val="es-CO" w:eastAsia="es-CO"/>
          </w:rPr>
          <w:t>Ciclos de Funcionali</w:t>
        </w:r>
        <w:r>
          <w:rPr>
            <w:b/>
            <w:lang w:val="es-CO" w:eastAsia="es-CO"/>
          </w:rPr>
          <w:t>dad</w:t>
        </w:r>
        <w:r>
          <w:rPr>
            <w:lang w:val="es-CO" w:eastAsia="es-CO"/>
          </w:rPr>
          <w:tab/>
          <w:t>13</w:t>
        </w:r>
      </w:hyperlink>
    </w:p>
    <w:p w:rsidR="00000000" w:rsidRDefault="00CD6941">
      <w:pPr>
        <w:pStyle w:val="TDC3"/>
        <w:tabs>
          <w:tab w:val="left" w:pos="1200"/>
          <w:tab w:val="right" w:leader="dot" w:pos="8494"/>
        </w:tabs>
      </w:pPr>
      <w:hyperlink w:anchor="__RefHeading___Toc243558418" w:history="1">
        <w:r>
          <w:rPr>
            <w:lang w:val="es-CO" w:eastAsia="es-CO"/>
          </w:rPr>
          <w:t>4.1.2.</w:t>
        </w:r>
        <w:r>
          <w:rPr>
            <w:i w:val="0"/>
            <w:iCs w:val="0"/>
            <w:sz w:val="24"/>
            <w:lang w:val="es-CO" w:eastAsia="es-CO"/>
          </w:rPr>
          <w:tab/>
        </w:r>
        <w:r>
          <w:rPr>
            <w:lang w:val="es-CO" w:eastAsia="es-CO"/>
          </w:rPr>
          <w:t>Requerimientos No Funcionales</w:t>
        </w:r>
        <w:r>
          <w:rPr>
            <w:lang w:val="es-CO" w:eastAsia="es-CO"/>
          </w:rPr>
          <w:tab/>
          <w:t>13</w:t>
        </w:r>
      </w:hyperlink>
    </w:p>
    <w:p w:rsidR="00000000" w:rsidRDefault="00CD6941">
      <w:pPr>
        <w:pStyle w:val="TDC1"/>
        <w:tabs>
          <w:tab w:val="left" w:pos="400"/>
          <w:tab w:val="right" w:leader="dot" w:pos="8494"/>
        </w:tabs>
      </w:pPr>
      <w:hyperlink w:anchor="__RefHeading___Toc243558419" w:history="1">
        <w:r>
          <w:rPr>
            <w:lang w:val="es-CO" w:eastAsia="es-CO"/>
          </w:rPr>
          <w:t>5.</w:t>
        </w:r>
        <w:r>
          <w:rPr>
            <w:b w:val="0"/>
            <w:bCs w:val="0"/>
            <w:caps w:val="0"/>
            <w:sz w:val="24"/>
            <w:lang w:val="es-CO" w:eastAsia="es-CO"/>
          </w:rPr>
          <w:tab/>
        </w:r>
        <w:r>
          <w:rPr>
            <w:lang w:val="es-CO" w:eastAsia="es-CO"/>
          </w:rPr>
          <w:t>Procedimientos de prueba de Documentos</w:t>
        </w:r>
        <w:r>
          <w:rPr>
            <w:lang w:val="es-CO" w:eastAsia="es-CO"/>
          </w:rPr>
          <w:tab/>
          <w:t>14</w:t>
        </w:r>
      </w:hyperlink>
    </w:p>
    <w:p w:rsidR="00000000" w:rsidRDefault="00CD6941">
      <w:pPr>
        <w:pStyle w:val="TDC2"/>
        <w:tabs>
          <w:tab w:val="left" w:pos="800"/>
          <w:tab w:val="right" w:leader="dot" w:pos="8494"/>
        </w:tabs>
      </w:pPr>
      <w:hyperlink w:anchor="__RefHeading___Toc243558420" w:history="1">
        <w:r>
          <w:rPr>
            <w:lang w:val="es-CO" w:eastAsia="es-CO"/>
          </w:rPr>
          <w:t>5.1.</w:t>
        </w:r>
        <w:r>
          <w:rPr>
            <w:smallCaps w:val="0"/>
            <w:sz w:val="24"/>
            <w:lang w:val="es-CO" w:eastAsia="es-CO"/>
          </w:rPr>
          <w:tab/>
        </w:r>
        <w:r>
          <w:rPr>
            <w:lang w:val="es-CO" w:eastAsia="es-CO"/>
          </w:rPr>
          <w:t>Completitud</w:t>
        </w:r>
        <w:r>
          <w:rPr>
            <w:lang w:val="es-CO" w:eastAsia="es-CO"/>
          </w:rPr>
          <w:tab/>
          <w:t>14</w:t>
        </w:r>
      </w:hyperlink>
    </w:p>
    <w:p w:rsidR="00000000" w:rsidRDefault="00CD6941">
      <w:pPr>
        <w:pStyle w:val="TDC2"/>
        <w:tabs>
          <w:tab w:val="left" w:pos="800"/>
          <w:tab w:val="right" w:leader="dot" w:pos="8494"/>
        </w:tabs>
      </w:pPr>
      <w:hyperlink w:anchor="__RefHeading___Toc243558421" w:history="1">
        <w:r>
          <w:rPr>
            <w:smallCaps w:val="0"/>
            <w:lang w:val="es-CO" w:eastAsia="es-CO"/>
          </w:rPr>
          <w:t>5.2.</w:t>
        </w:r>
        <w:r>
          <w:rPr>
            <w:smallCaps w:val="0"/>
            <w:sz w:val="24"/>
            <w:lang w:val="es-CO" w:eastAsia="es-CO"/>
          </w:rPr>
          <w:tab/>
        </w:r>
        <w:r>
          <w:rPr>
            <w:smallCaps w:val="0"/>
            <w:lang w:val="es-CO" w:eastAsia="es-CO"/>
          </w:rPr>
          <w:t>Correctitud</w:t>
        </w:r>
        <w:r>
          <w:rPr>
            <w:smallCaps w:val="0"/>
            <w:lang w:val="es-CO" w:eastAsia="es-CO"/>
          </w:rPr>
          <w:tab/>
          <w:t>14</w:t>
        </w:r>
      </w:hyperlink>
    </w:p>
    <w:p w:rsidR="00000000" w:rsidRDefault="00CD6941">
      <w:pPr>
        <w:pStyle w:val="MTemaNormal"/>
        <w:rPr>
          <w:rFonts w:ascii="Times New Roman" w:hAnsi="Times New Roman" w:cs="Times New Roman"/>
          <w:b/>
          <w:bCs/>
          <w:caps/>
          <w:sz w:val="16"/>
          <w:highlight w:val="yellow"/>
          <w:lang w:val="es-CO" w:eastAsia="es-CO"/>
        </w:rPr>
      </w:pPr>
      <w:r>
        <w:fldChar w:fldCharType="end"/>
      </w:r>
    </w:p>
    <w:p w:rsidR="00000000" w:rsidRDefault="00CD6941">
      <w:pPr>
        <w:pStyle w:val="MTema1"/>
        <w:pageBreakBefore/>
      </w:pPr>
      <w:bookmarkStart w:id="5" w:name="__RefHeading___Toc243558342"/>
      <w:bookmarkEnd w:id="5"/>
      <w:r>
        <w:lastRenderedPageBreak/>
        <w:t>Casos y procedimientos de Pruebas Unitarias</w:t>
      </w:r>
    </w:p>
    <w:p w:rsidR="00000000" w:rsidRDefault="00CD6941">
      <w:pPr>
        <w:pStyle w:val="MTemaNormal"/>
      </w:pPr>
      <w:r>
        <w:t xml:space="preserve">En esta sección se detallan los Casos de Pruebas Unitarias que se realizarán y los procedimientos de prueba. </w:t>
      </w:r>
    </w:p>
    <w:p w:rsidR="00000000" w:rsidRDefault="00CD6941">
      <w:pPr>
        <w:pStyle w:val="MTemaNormal"/>
      </w:pPr>
      <w:r>
        <w:t>En cada iteración se detallarán</w:t>
      </w:r>
      <w:r>
        <w:t xml:space="preserve"> los Casos de Pruebas Unitarias planificados para esa iteración.</w:t>
      </w:r>
    </w:p>
    <w:p w:rsidR="00000000" w:rsidRDefault="00CD6941">
      <w:pPr>
        <w:pStyle w:val="MTemaNormal"/>
      </w:pPr>
    </w:p>
    <w:p w:rsidR="00000000" w:rsidRDefault="00CD6941">
      <w:pPr>
        <w:pStyle w:val="MTema2"/>
        <w:numPr>
          <w:ilvl w:val="1"/>
          <w:numId w:val="14"/>
        </w:numPr>
      </w:pPr>
      <w:bookmarkStart w:id="6" w:name="__RefHeading___Toc243558343"/>
      <w:bookmarkEnd w:id="6"/>
      <w:r>
        <w:t>Interfaz Web</w:t>
      </w:r>
    </w:p>
    <w:p w:rsidR="00000000" w:rsidRDefault="00CD6941">
      <w:pPr>
        <w:pStyle w:val="MTemaNormal"/>
      </w:pPr>
      <w:r>
        <w:rPr>
          <w:lang w:val="it-IT"/>
        </w:rPr>
        <w:t>Implementador: Sofía Caggiani, David Battocletti, Eugenia Díaz, Bernardo Paulli, Matías Davyt</w:t>
      </w:r>
    </w:p>
    <w:p w:rsidR="00000000" w:rsidRDefault="00CD6941">
      <w:pPr>
        <w:pStyle w:val="MTema3"/>
        <w:numPr>
          <w:ilvl w:val="2"/>
          <w:numId w:val="14"/>
        </w:numPr>
        <w:ind w:left="851" w:hanging="851"/>
      </w:pPr>
      <w:bookmarkStart w:id="7" w:name="__RefHeading___Toc243558344"/>
      <w:bookmarkEnd w:id="7"/>
      <w:r>
        <w:t>Requerimientos Funcionales</w:t>
      </w:r>
    </w:p>
    <w:p w:rsidR="00000000" w:rsidRDefault="00CD6941">
      <w:pPr>
        <w:pStyle w:val="MTema4"/>
        <w:numPr>
          <w:ilvl w:val="3"/>
          <w:numId w:val="14"/>
        </w:numPr>
        <w:tabs>
          <w:tab w:val="left" w:pos="2948"/>
        </w:tabs>
        <w:ind w:left="851" w:hanging="851"/>
      </w:pPr>
      <w:bookmarkStart w:id="8" w:name="__RefHeading___Toc243558345"/>
      <w:bookmarkEnd w:id="8"/>
      <w:r>
        <w:t>Alta de Noticia</w:t>
      </w:r>
    </w:p>
    <w:p w:rsidR="00000000" w:rsidRDefault="00CD6941">
      <w:pPr>
        <w:pStyle w:val="MTemaNormal"/>
      </w:pPr>
      <w:r>
        <w:t xml:space="preserve">Se permitirá dar de alta una noticia en </w:t>
      </w:r>
      <w:r>
        <w:t>el sistema a través de la Web.</w:t>
      </w:r>
    </w:p>
    <w:p w:rsidR="00000000" w:rsidRDefault="00CD6941">
      <w:pPr>
        <w:pStyle w:val="MTemaNormal"/>
      </w:pPr>
      <w:r>
        <w:t>El sistema sugerirá tags a medida que el usuario escriba.</w:t>
      </w:r>
    </w:p>
    <w:p w:rsidR="00000000" w:rsidRDefault="00CD6941">
      <w:pPr>
        <w:pStyle w:val="MTema4"/>
        <w:numPr>
          <w:ilvl w:val="3"/>
          <w:numId w:val="14"/>
        </w:numPr>
        <w:tabs>
          <w:tab w:val="left" w:pos="2948"/>
        </w:tabs>
        <w:ind w:left="851" w:hanging="851"/>
      </w:pPr>
      <w:r>
        <w:rPr>
          <w:rFonts w:eastAsia="Verdana" w:cs="Verdana"/>
        </w:rPr>
        <w:t xml:space="preserve"> </w:t>
      </w:r>
      <w:bookmarkStart w:id="9" w:name="__RefHeading___Toc243558346"/>
      <w:r>
        <w:t>Alta de Usuario</w:t>
      </w:r>
      <w:bookmarkEnd w:id="9"/>
    </w:p>
    <w:p w:rsidR="00000000" w:rsidRDefault="00CD6941">
      <w:pPr>
        <w:pStyle w:val="MTemaNormal"/>
      </w:pPr>
      <w:r>
        <w:t>Se permitirá dar de alta un usuario en el sistema.</w:t>
      </w:r>
    </w:p>
    <w:p w:rsidR="00000000" w:rsidRDefault="00CD6941">
      <w:pPr>
        <w:pStyle w:val="MTema4"/>
        <w:numPr>
          <w:ilvl w:val="3"/>
          <w:numId w:val="14"/>
        </w:numPr>
        <w:tabs>
          <w:tab w:val="left" w:pos="2948"/>
        </w:tabs>
        <w:ind w:left="851" w:hanging="851"/>
      </w:pPr>
      <w:bookmarkStart w:id="10" w:name="__RefHeading___Toc243558347"/>
      <w:bookmarkEnd w:id="10"/>
      <w:r>
        <w:t>Listado de Noticias</w:t>
      </w:r>
    </w:p>
    <w:p w:rsidR="00000000" w:rsidRDefault="00CD6941">
      <w:pPr>
        <w:pStyle w:val="MTemaNormal"/>
      </w:pPr>
      <w:r>
        <w:t>Se deberá listar las más recientes por país o por canales dentro de un país.</w:t>
      </w:r>
    </w:p>
    <w:p w:rsidR="00000000" w:rsidRDefault="00CD6941">
      <w:pPr>
        <w:pStyle w:val="MTema4"/>
        <w:numPr>
          <w:ilvl w:val="3"/>
          <w:numId w:val="14"/>
        </w:numPr>
        <w:tabs>
          <w:tab w:val="left" w:pos="2948"/>
        </w:tabs>
        <w:ind w:left="851" w:hanging="851"/>
      </w:pPr>
      <w:bookmarkStart w:id="11" w:name="__RefHeading___Toc243558348"/>
      <w:bookmarkEnd w:id="11"/>
      <w:r>
        <w:t>Ve</w:t>
      </w:r>
      <w:r>
        <w:t>r Noticia</w:t>
      </w:r>
    </w:p>
    <w:p w:rsidR="00000000" w:rsidRDefault="00CD6941">
      <w:pPr>
        <w:pStyle w:val="MTemaNormal"/>
      </w:pPr>
      <w:r>
        <w:t>Se deberá poder ver una noticia seleccionada, mostrando el título, descripción y las fotos ó el video si corresponde.</w:t>
      </w:r>
    </w:p>
    <w:p w:rsidR="00000000" w:rsidRDefault="00CD6941">
      <w:pPr>
        <w:pStyle w:val="MTema4"/>
        <w:numPr>
          <w:ilvl w:val="3"/>
          <w:numId w:val="14"/>
        </w:numPr>
        <w:tabs>
          <w:tab w:val="left" w:pos="2948"/>
        </w:tabs>
        <w:ind w:left="851" w:hanging="851"/>
      </w:pPr>
      <w:bookmarkStart w:id="12" w:name="__RefHeading___Toc243558349"/>
      <w:bookmarkEnd w:id="12"/>
      <w:r>
        <w:t>Login y Logout</w:t>
      </w:r>
    </w:p>
    <w:p w:rsidR="00000000" w:rsidRDefault="00CD6941">
      <w:pPr>
        <w:pStyle w:val="MTemaNormal"/>
      </w:pPr>
      <w:r>
        <w:t>Se permitirá loguearse y desloguearse a través de la web.</w:t>
      </w:r>
    </w:p>
    <w:p w:rsidR="00000000" w:rsidRDefault="00CD6941">
      <w:pPr>
        <w:pStyle w:val="MTema4"/>
        <w:numPr>
          <w:ilvl w:val="3"/>
          <w:numId w:val="14"/>
        </w:numPr>
        <w:tabs>
          <w:tab w:val="left" w:pos="2948"/>
        </w:tabs>
        <w:ind w:left="851" w:hanging="851"/>
      </w:pPr>
      <w:bookmarkStart w:id="13" w:name="__RefHeading___Toc243558350"/>
      <w:bookmarkEnd w:id="13"/>
      <w:r>
        <w:t>Listado de usuarios</w:t>
      </w:r>
    </w:p>
    <w:p w:rsidR="00000000" w:rsidRDefault="00CD6941">
      <w:pPr>
        <w:pStyle w:val="MTemaNormal"/>
      </w:pPr>
      <w:r>
        <w:t>Se permitirá el listado de usuarios</w:t>
      </w:r>
      <w:r>
        <w:t xml:space="preserve"> alfabéticamente</w:t>
      </w:r>
    </w:p>
    <w:p w:rsidR="00000000" w:rsidRDefault="00CD6941">
      <w:pPr>
        <w:pStyle w:val="MTema4"/>
        <w:numPr>
          <w:ilvl w:val="3"/>
          <w:numId w:val="14"/>
        </w:numPr>
        <w:tabs>
          <w:tab w:val="left" w:pos="2948"/>
        </w:tabs>
        <w:ind w:left="851" w:hanging="851"/>
      </w:pPr>
      <w:bookmarkStart w:id="14" w:name="__RefHeading___Toc243558351"/>
      <w:bookmarkEnd w:id="14"/>
      <w:r>
        <w:t>Puntuar Noticias</w:t>
      </w:r>
    </w:p>
    <w:p w:rsidR="00000000" w:rsidRDefault="00CD6941">
      <w:pPr>
        <w:pStyle w:val="MTemaNormal"/>
      </w:pPr>
      <w:r>
        <w:t>Se permitirá puntuar una noticia (el usuario debe estar logueado)</w:t>
      </w:r>
    </w:p>
    <w:p w:rsidR="00000000" w:rsidRDefault="00CD6941">
      <w:pPr>
        <w:pStyle w:val="MTema3"/>
        <w:numPr>
          <w:ilvl w:val="2"/>
          <w:numId w:val="14"/>
        </w:numPr>
        <w:ind w:left="851" w:hanging="851"/>
      </w:pPr>
      <w:bookmarkStart w:id="15" w:name="__RefHeading___Toc243558352"/>
      <w:bookmarkEnd w:id="15"/>
      <w:r>
        <w:t>Requerimientos No Funcionales</w:t>
      </w:r>
    </w:p>
    <w:p w:rsidR="00000000" w:rsidRDefault="00CD6941">
      <w:pPr>
        <w:pStyle w:val="MTemaNormal"/>
      </w:pPr>
      <w:r>
        <w:t>Debe funcionar en Firefox 3.5 e Internet Explorer 8.0</w:t>
      </w:r>
    </w:p>
    <w:p w:rsidR="00000000" w:rsidRDefault="00CD6941">
      <w:pPr>
        <w:pStyle w:val="MTemaNormal"/>
      </w:pPr>
      <w:r>
        <w:t>El formato de video a subir debe ser wmv</w:t>
      </w:r>
    </w:p>
    <w:p w:rsidR="00000000" w:rsidRDefault="00CD6941">
      <w:pPr>
        <w:pStyle w:val="MTema3"/>
        <w:numPr>
          <w:ilvl w:val="2"/>
          <w:numId w:val="14"/>
        </w:numPr>
        <w:ind w:left="851" w:hanging="851"/>
      </w:pPr>
      <w:bookmarkStart w:id="16" w:name="__RefHeading___Toc243558353"/>
      <w:bookmarkEnd w:id="16"/>
      <w:r>
        <w:t>Procedimiento de prueba</w:t>
      </w:r>
    </w:p>
    <w:p w:rsidR="00000000" w:rsidRDefault="00CD6941">
      <w:pPr>
        <w:pStyle w:val="MTemaNormal"/>
      </w:pPr>
      <w:r>
        <w:t>Para es</w:t>
      </w:r>
      <w:r>
        <w:t>to se deberá implementar un stub del controlador del Sistema que responda a los pedidos de la interfaz Web de manera simple, por ejemplo, al subir una noticia, la interfaz Web le mandará todos los datos, pero el stub del controlador podrá ignorarlos y no h</w:t>
      </w:r>
      <w:r>
        <w:t xml:space="preserve">acer nada con ellos ya que lo que interesa es que la interfaz de comunicación entre la interfaz Web y el controlador del Sistema este correcta. Si importa que el stub del controlador devuelva códigos de errores para simular estos aspectos y ver como actúa </w:t>
      </w:r>
      <w:r>
        <w:t>la interfaz Web. No se creará un driver para correr las pruebas ya que se puede probar directamente con un browser. Además para probar con un driver programado, es necesario pasarle los parámetros EventArgs y ObjectSender a las funciones que atienden los e</w:t>
      </w:r>
      <w:r>
        <w:t>ventos.</w:t>
      </w:r>
    </w:p>
    <w:p w:rsidR="00000000" w:rsidRDefault="00CD6941">
      <w:pPr>
        <w:pStyle w:val="MTema2"/>
        <w:numPr>
          <w:ilvl w:val="1"/>
          <w:numId w:val="14"/>
        </w:numPr>
      </w:pPr>
      <w:bookmarkStart w:id="17" w:name="__RefHeading___Toc243558354"/>
      <w:bookmarkEnd w:id="17"/>
      <w:r>
        <w:lastRenderedPageBreak/>
        <w:t>Aplicación Móvil</w:t>
      </w:r>
    </w:p>
    <w:p w:rsidR="00000000" w:rsidRDefault="00CD6941">
      <w:pPr>
        <w:pStyle w:val="MTemaNormal"/>
      </w:pPr>
      <w:r>
        <w:t>Implementador: Daniel Frascarelli, Leonardo Alvez</w:t>
      </w:r>
    </w:p>
    <w:p w:rsidR="00000000" w:rsidRDefault="00CD6941">
      <w:pPr>
        <w:pStyle w:val="MTema3"/>
        <w:numPr>
          <w:ilvl w:val="2"/>
          <w:numId w:val="14"/>
        </w:numPr>
        <w:ind w:left="851" w:hanging="851"/>
      </w:pPr>
      <w:bookmarkStart w:id="18" w:name="__RefHeading___Toc243558355"/>
      <w:bookmarkEnd w:id="18"/>
      <w:r>
        <w:t>Requerimientos Funcionales</w:t>
      </w:r>
    </w:p>
    <w:p w:rsidR="00000000" w:rsidRDefault="00CD6941">
      <w:pPr>
        <w:pStyle w:val="MTema4"/>
        <w:numPr>
          <w:ilvl w:val="3"/>
          <w:numId w:val="14"/>
        </w:numPr>
        <w:tabs>
          <w:tab w:val="left" w:pos="2948"/>
        </w:tabs>
        <w:ind w:left="851" w:hanging="851"/>
      </w:pPr>
      <w:bookmarkStart w:id="19" w:name="__RefHeading___Toc243558356"/>
      <w:bookmarkEnd w:id="19"/>
      <w:r>
        <w:t>Login (por primera vez)</w:t>
      </w:r>
    </w:p>
    <w:p w:rsidR="00000000" w:rsidRDefault="00CD6941">
      <w:pPr>
        <w:pStyle w:val="MTemaNormal"/>
      </w:pPr>
      <w:r>
        <w:t>El usuario del dispositivo móvil podrá loguearse la primera vez que inicia la aplicación, luego el dispositivo móvil recordara est</w:t>
      </w:r>
      <w:r>
        <w:t>os datos.</w:t>
      </w:r>
    </w:p>
    <w:p w:rsidR="00000000" w:rsidRDefault="00CD6941">
      <w:pPr>
        <w:pStyle w:val="MTemaNormal"/>
      </w:pPr>
    </w:p>
    <w:p w:rsidR="00000000" w:rsidRDefault="00CD6941">
      <w:pPr>
        <w:pStyle w:val="MTema3"/>
        <w:numPr>
          <w:ilvl w:val="2"/>
          <w:numId w:val="14"/>
        </w:numPr>
        <w:ind w:left="851" w:hanging="851"/>
      </w:pPr>
      <w:bookmarkStart w:id="20" w:name="__RefHeading___Toc243558357"/>
      <w:bookmarkEnd w:id="20"/>
      <w:r>
        <w:t>Requerimientos No Funcionales</w:t>
      </w:r>
    </w:p>
    <w:p w:rsidR="00000000" w:rsidRDefault="00CD6941">
      <w:pPr>
        <w:pStyle w:val="MTemaNormal"/>
      </w:pPr>
      <w:r>
        <w:t>Ninguno</w:t>
      </w:r>
    </w:p>
    <w:p w:rsidR="00000000" w:rsidRDefault="00CD6941">
      <w:pPr>
        <w:pStyle w:val="MTemaNormal"/>
      </w:pPr>
    </w:p>
    <w:p w:rsidR="00000000" w:rsidRDefault="00CD6941">
      <w:pPr>
        <w:pStyle w:val="MTema3"/>
        <w:numPr>
          <w:ilvl w:val="2"/>
          <w:numId w:val="14"/>
        </w:numPr>
        <w:ind w:left="851" w:hanging="851"/>
      </w:pPr>
      <w:bookmarkStart w:id="21" w:name="__RefHeading___Toc243558358"/>
      <w:bookmarkEnd w:id="21"/>
      <w:r>
        <w:t>Procedimiento de prueba</w:t>
      </w:r>
    </w:p>
    <w:p w:rsidR="00000000" w:rsidRDefault="00CD6941">
      <w:pPr>
        <w:pStyle w:val="MTemaNormal"/>
      </w:pPr>
      <w:r>
        <w:t>Para esto se deberá crear un stub del adaptador de Web Services que reciba los pedidos de la aplicación móvil y le responda adecuadamente. Puede tener un comportamiento simple e igno</w:t>
      </w:r>
      <w:r>
        <w:t>rar los datos que envía ya que la intención es verificar que la interacción de estos componentes se realice correctamente, pero si debe devolver códigos de errores para verificar las respuestas de la aplicación móvil. No se creará un driver programado, sin</w:t>
      </w:r>
      <w:r>
        <w:t>o que se probará directamente desde el emulador de mobile por las mismas razones que la interfaz web.</w:t>
      </w:r>
    </w:p>
    <w:p w:rsidR="00000000" w:rsidRDefault="00CD6941">
      <w:pPr>
        <w:pStyle w:val="MTemaNormal"/>
      </w:pPr>
    </w:p>
    <w:p w:rsidR="00000000" w:rsidRDefault="00CD6941">
      <w:pPr>
        <w:pStyle w:val="MTema2"/>
        <w:numPr>
          <w:ilvl w:val="1"/>
          <w:numId w:val="14"/>
        </w:numPr>
      </w:pPr>
      <w:bookmarkStart w:id="22" w:name="__RefHeading___Toc243558359"/>
      <w:bookmarkEnd w:id="22"/>
      <w:r>
        <w:t>Adaptador Web Services</w:t>
      </w:r>
    </w:p>
    <w:p w:rsidR="00000000" w:rsidRDefault="00CD6941">
      <w:pPr>
        <w:pStyle w:val="MTemaNormal"/>
      </w:pPr>
      <w:r>
        <w:t>Implementador: Daniel Frascarelli</w:t>
      </w:r>
    </w:p>
    <w:p w:rsidR="00000000" w:rsidRDefault="00CD6941">
      <w:pPr>
        <w:pStyle w:val="MTema3"/>
        <w:numPr>
          <w:ilvl w:val="2"/>
          <w:numId w:val="14"/>
        </w:numPr>
        <w:ind w:left="851" w:hanging="851"/>
      </w:pPr>
      <w:bookmarkStart w:id="23" w:name="__RefHeading___Toc243558360"/>
      <w:bookmarkEnd w:id="23"/>
      <w:r>
        <w:t>Requerimientos Funcionales</w:t>
      </w:r>
    </w:p>
    <w:p w:rsidR="00000000" w:rsidRDefault="00CD6941">
      <w:pPr>
        <w:pStyle w:val="MTema4"/>
        <w:numPr>
          <w:ilvl w:val="3"/>
          <w:numId w:val="14"/>
        </w:numPr>
        <w:tabs>
          <w:tab w:val="left" w:pos="2948"/>
        </w:tabs>
        <w:ind w:left="851" w:hanging="851"/>
      </w:pPr>
      <w:bookmarkStart w:id="24" w:name="__RefHeading___Toc243558361"/>
      <w:bookmarkEnd w:id="24"/>
      <w:r>
        <w:t>Login (por primera vez)</w:t>
      </w:r>
    </w:p>
    <w:p w:rsidR="00000000" w:rsidRDefault="00CD6941">
      <w:pPr>
        <w:pStyle w:val="MTemaNormal"/>
      </w:pPr>
      <w:r>
        <w:t>El usuario del dispositivo móvil podrá loguea</w:t>
      </w:r>
      <w:r>
        <w:t>rse la primera vez que inicia la aplicación, luego el dispositivo móvil recordara estos datos.</w:t>
      </w:r>
    </w:p>
    <w:p w:rsidR="00000000" w:rsidRDefault="00CD6941">
      <w:pPr>
        <w:pStyle w:val="MTemaNormal"/>
      </w:pPr>
    </w:p>
    <w:p w:rsidR="00000000" w:rsidRDefault="00CD6941">
      <w:pPr>
        <w:pStyle w:val="MTema3"/>
        <w:numPr>
          <w:ilvl w:val="2"/>
          <w:numId w:val="14"/>
        </w:numPr>
        <w:ind w:left="851" w:hanging="851"/>
      </w:pPr>
      <w:bookmarkStart w:id="25" w:name="__RefHeading___Toc243558362"/>
      <w:bookmarkEnd w:id="25"/>
      <w:r>
        <w:t>Requerimientos No Funcionales</w:t>
      </w:r>
    </w:p>
    <w:p w:rsidR="00000000" w:rsidRDefault="00CD6941">
      <w:pPr>
        <w:pStyle w:val="MTemaNormal"/>
      </w:pPr>
      <w:r>
        <w:t>Ninguno</w:t>
      </w:r>
    </w:p>
    <w:p w:rsidR="00000000" w:rsidRDefault="00CD6941">
      <w:pPr>
        <w:pStyle w:val="MTema3"/>
        <w:numPr>
          <w:ilvl w:val="2"/>
          <w:numId w:val="14"/>
        </w:numPr>
        <w:ind w:left="851" w:hanging="851"/>
      </w:pPr>
      <w:bookmarkStart w:id="26" w:name="__RefHeading___Toc243558363"/>
      <w:bookmarkEnd w:id="26"/>
      <w:r>
        <w:t>Responsable de ejecutar la verificación</w:t>
      </w:r>
    </w:p>
    <w:p w:rsidR="00000000" w:rsidRDefault="00CD6941">
      <w:pPr>
        <w:pStyle w:val="MTemaNormal"/>
      </w:pPr>
      <w:r>
        <w:t>Daniel Frascarelli.</w:t>
      </w:r>
    </w:p>
    <w:p w:rsidR="00000000" w:rsidRDefault="00CD6941">
      <w:pPr>
        <w:pStyle w:val="MTema3"/>
        <w:numPr>
          <w:ilvl w:val="2"/>
          <w:numId w:val="14"/>
        </w:numPr>
        <w:ind w:left="851" w:hanging="851"/>
      </w:pPr>
      <w:bookmarkStart w:id="27" w:name="__RefHeading___Toc243558364"/>
      <w:bookmarkEnd w:id="27"/>
      <w:r>
        <w:t>Procedimiento de prueba</w:t>
      </w:r>
    </w:p>
    <w:p w:rsidR="00000000" w:rsidRDefault="00CD6941">
      <w:pPr>
        <w:pStyle w:val="MTemaNormal"/>
      </w:pPr>
      <w:r>
        <w:t>Para esto se creará un driver que emul</w:t>
      </w:r>
      <w:r>
        <w:t>e los llamados de la Aplicación Móvil para que interactúe con el adaptador de Web Services, y este a su vez interactuará con un stub simple del controlador del sistema que devolverá los correspondientes códigos de error para que se pueda verificar que el a</w:t>
      </w:r>
      <w:r>
        <w:t>daptador de Web Services responde adecuadamente.</w:t>
      </w:r>
    </w:p>
    <w:p w:rsidR="00000000" w:rsidRDefault="00CD6941">
      <w:pPr>
        <w:pStyle w:val="MTema4"/>
        <w:pageBreakBefore/>
        <w:numPr>
          <w:ilvl w:val="0"/>
          <w:numId w:val="0"/>
        </w:numPr>
        <w:rPr>
          <w:b/>
        </w:rPr>
      </w:pPr>
    </w:p>
    <w:p w:rsidR="00000000" w:rsidRDefault="00CD6941">
      <w:pPr>
        <w:pStyle w:val="MTema2"/>
        <w:numPr>
          <w:ilvl w:val="1"/>
          <w:numId w:val="14"/>
        </w:numPr>
      </w:pPr>
      <w:bookmarkStart w:id="28" w:name="__RefHeading___Toc243558365"/>
      <w:bookmarkEnd w:id="28"/>
      <w:r>
        <w:t>Lógica y Persistencia</w:t>
      </w:r>
    </w:p>
    <w:p w:rsidR="00000000" w:rsidRDefault="00CD6941">
      <w:pPr>
        <w:pStyle w:val="MTemaNormal"/>
      </w:pPr>
      <w:r>
        <w:t>Implementador: Carlos Yarza, Matías Davyt, Guillermo Fernández, Eugenia Díaz, Bernardo Paulli, Pablo Olivera</w:t>
      </w:r>
    </w:p>
    <w:p w:rsidR="00000000" w:rsidRDefault="00CD6941">
      <w:pPr>
        <w:pStyle w:val="MTema4"/>
        <w:numPr>
          <w:ilvl w:val="3"/>
          <w:numId w:val="14"/>
        </w:numPr>
        <w:ind w:left="851" w:hanging="851"/>
      </w:pPr>
      <w:bookmarkStart w:id="29" w:name="__RefHeading___Toc243558366"/>
      <w:bookmarkEnd w:id="29"/>
      <w:r>
        <w:t>Alta de Noticia</w:t>
      </w:r>
    </w:p>
    <w:p w:rsidR="00000000" w:rsidRDefault="00CD6941">
      <w:pPr>
        <w:pStyle w:val="MTemaNormal"/>
      </w:pPr>
      <w:r>
        <w:t>Se permitirá dar de alta una noticia en el sistema. El sist</w:t>
      </w:r>
      <w:r>
        <w:t>ema sugerirá tags a medida que el usuario escriba.</w:t>
      </w:r>
    </w:p>
    <w:p w:rsidR="00000000" w:rsidRDefault="00CD6941">
      <w:pPr>
        <w:pStyle w:val="MTema4"/>
        <w:numPr>
          <w:ilvl w:val="3"/>
          <w:numId w:val="14"/>
        </w:numPr>
        <w:ind w:left="851" w:hanging="851"/>
      </w:pPr>
      <w:r>
        <w:rPr>
          <w:rFonts w:eastAsia="Verdana" w:cs="Verdana"/>
        </w:rPr>
        <w:t xml:space="preserve"> </w:t>
      </w:r>
      <w:bookmarkStart w:id="30" w:name="__RefHeading___Toc243558367"/>
      <w:r>
        <w:t>Alta de Usuario</w:t>
      </w:r>
      <w:bookmarkEnd w:id="30"/>
    </w:p>
    <w:p w:rsidR="00000000" w:rsidRDefault="00CD6941">
      <w:pPr>
        <w:pStyle w:val="MTemaNormal"/>
      </w:pPr>
      <w:r>
        <w:t>Se permitirá dar de alta un usuario en el sistema.</w:t>
      </w:r>
    </w:p>
    <w:p w:rsidR="00000000" w:rsidRDefault="00CD6941">
      <w:pPr>
        <w:pStyle w:val="MTema4"/>
        <w:numPr>
          <w:ilvl w:val="3"/>
          <w:numId w:val="7"/>
        </w:numPr>
        <w:ind w:left="851" w:hanging="851"/>
      </w:pPr>
      <w:bookmarkStart w:id="31" w:name="__RefHeading___Toc243558368"/>
      <w:bookmarkEnd w:id="31"/>
      <w:r>
        <w:t>Login y Logout</w:t>
      </w:r>
    </w:p>
    <w:p w:rsidR="00000000" w:rsidRDefault="00CD6941">
      <w:pPr>
        <w:pStyle w:val="MTemaNormal"/>
      </w:pPr>
      <w:r>
        <w:t>Se permitirá loguearse y desloguearse a través de la web.</w:t>
      </w:r>
    </w:p>
    <w:p w:rsidR="00000000" w:rsidRDefault="00CD6941">
      <w:pPr>
        <w:pStyle w:val="MTema4"/>
        <w:numPr>
          <w:ilvl w:val="3"/>
          <w:numId w:val="7"/>
        </w:numPr>
        <w:ind w:left="851" w:hanging="851"/>
      </w:pPr>
      <w:bookmarkStart w:id="32" w:name="__RefHeading___Toc243558369"/>
      <w:bookmarkEnd w:id="32"/>
      <w:r>
        <w:t>Listado de usuarios</w:t>
      </w:r>
    </w:p>
    <w:p w:rsidR="00000000" w:rsidRDefault="00CD6941">
      <w:pPr>
        <w:pStyle w:val="MTemaNormal"/>
      </w:pPr>
      <w:r>
        <w:t>Se permitirá el listado de usuarios alfabéti</w:t>
      </w:r>
      <w:r>
        <w:t>camente</w:t>
      </w:r>
    </w:p>
    <w:p w:rsidR="00000000" w:rsidRDefault="00CD6941">
      <w:pPr>
        <w:pStyle w:val="MTema4"/>
        <w:numPr>
          <w:ilvl w:val="3"/>
          <w:numId w:val="7"/>
        </w:numPr>
        <w:ind w:left="851" w:hanging="851"/>
      </w:pPr>
      <w:bookmarkStart w:id="33" w:name="__RefHeading___Toc243558370"/>
      <w:bookmarkEnd w:id="33"/>
      <w:r>
        <w:t>Puntuar Noticias</w:t>
      </w:r>
    </w:p>
    <w:p w:rsidR="00000000" w:rsidRDefault="00CD6941">
      <w:pPr>
        <w:pStyle w:val="MTemaNormal"/>
      </w:pPr>
      <w:r>
        <w:t>Se permitirá puntuar una noticia (el usuario debe estar logueado)</w:t>
      </w:r>
    </w:p>
    <w:p w:rsidR="00000000" w:rsidRDefault="00CD6941">
      <w:pPr>
        <w:pStyle w:val="MTemaNormal"/>
      </w:pPr>
    </w:p>
    <w:p w:rsidR="00000000" w:rsidRDefault="00CD6941">
      <w:pPr>
        <w:pStyle w:val="MTemaNormal"/>
      </w:pPr>
    </w:p>
    <w:p w:rsidR="00000000" w:rsidRDefault="00CD6941">
      <w:pPr>
        <w:pStyle w:val="MTema3"/>
        <w:numPr>
          <w:ilvl w:val="2"/>
          <w:numId w:val="14"/>
        </w:numPr>
        <w:ind w:left="851" w:hanging="851"/>
      </w:pPr>
      <w:bookmarkStart w:id="34" w:name="__RefHeading___Toc243558371"/>
      <w:bookmarkEnd w:id="34"/>
      <w:r>
        <w:t>Requerimientos No Funcionales</w:t>
      </w:r>
    </w:p>
    <w:p w:rsidR="00000000" w:rsidRDefault="00CD6941">
      <w:pPr>
        <w:pStyle w:val="MTemaNormal"/>
      </w:pPr>
      <w:r>
        <w:t>El tamaño maximo de video a subir es de 100 MB</w:t>
      </w:r>
    </w:p>
    <w:p w:rsidR="00000000" w:rsidRDefault="00CD6941">
      <w:pPr>
        <w:pStyle w:val="MTemaNormal"/>
      </w:pPr>
      <w:r>
        <w:t>El formato del video debe ser wmv.</w:t>
      </w:r>
    </w:p>
    <w:p w:rsidR="00000000" w:rsidRDefault="00CD6941">
      <w:pPr>
        <w:pStyle w:val="MTemaNormal"/>
        <w:rPr>
          <w:b/>
          <w:i/>
          <w:iCs/>
        </w:rPr>
      </w:pPr>
    </w:p>
    <w:p w:rsidR="00000000" w:rsidRDefault="00CD6941">
      <w:pPr>
        <w:pStyle w:val="MTema3"/>
        <w:numPr>
          <w:ilvl w:val="2"/>
          <w:numId w:val="14"/>
        </w:numPr>
        <w:ind w:left="851" w:hanging="851"/>
      </w:pPr>
      <w:bookmarkStart w:id="35" w:name="__RefHeading___Toc243558372"/>
      <w:bookmarkEnd w:id="35"/>
      <w:r>
        <w:t>Procedimiento de prueba</w:t>
      </w:r>
    </w:p>
    <w:p w:rsidR="00000000" w:rsidRDefault="00CD6941">
      <w:pPr>
        <w:pStyle w:val="MTemaNormal"/>
      </w:pPr>
      <w:r>
        <w:t>Se creará un driver que em</w:t>
      </w:r>
      <w:r>
        <w:t>ule las llamadas de la interfaz Web y el adaptador de Web Services.</w:t>
      </w:r>
    </w:p>
    <w:p w:rsidR="00000000" w:rsidRDefault="00CD6941">
      <w:pPr>
        <w:pStyle w:val="MTemaNormal"/>
        <w:rPr>
          <w:b/>
          <w:i/>
          <w:iCs/>
        </w:rPr>
      </w:pPr>
    </w:p>
    <w:p w:rsidR="00000000" w:rsidRDefault="00CD6941">
      <w:pPr>
        <w:pStyle w:val="MTemaNormal"/>
        <w:rPr>
          <w:b/>
          <w:i/>
          <w:iCs/>
        </w:rPr>
      </w:pPr>
    </w:p>
    <w:p w:rsidR="00000000" w:rsidRDefault="00CD6941">
      <w:pPr>
        <w:pStyle w:val="MTemaNormal"/>
        <w:rPr>
          <w:b/>
          <w:i/>
          <w:iCs/>
        </w:rPr>
      </w:pPr>
    </w:p>
    <w:p w:rsidR="00000000" w:rsidRDefault="00CD6941">
      <w:pPr>
        <w:pStyle w:val="MTemaNormal"/>
        <w:rPr>
          <w:b/>
        </w:rPr>
      </w:pPr>
    </w:p>
    <w:p w:rsidR="00000000" w:rsidRDefault="00CD6941">
      <w:pPr>
        <w:pStyle w:val="MTema2"/>
        <w:numPr>
          <w:ilvl w:val="1"/>
          <w:numId w:val="14"/>
        </w:numPr>
      </w:pPr>
      <w:bookmarkStart w:id="36" w:name="__RefHeading___Toc243558373"/>
      <w:bookmarkEnd w:id="36"/>
      <w:r>
        <w:t>Procedimiento de prueba (para todas las pruebas unitarias)</w:t>
      </w:r>
    </w:p>
    <w:p w:rsidR="00000000" w:rsidRDefault="00CD6941">
      <w:pPr>
        <w:pStyle w:val="MTemaNormal"/>
      </w:pPr>
      <w:r>
        <w:t>Las pruebas unitarias serán ejecutadas por cada implementador utilizando el método que mas crea conveniente. Se tomará como c</w:t>
      </w:r>
      <w:r>
        <w:t>riterio de aceptación de las pruebas, que los test cases cubran el 100% de las sentencias del código. Y como criterio de aceptación del componente a verificar, que este pase correctamente todas las pruebas.</w:t>
      </w:r>
    </w:p>
    <w:p w:rsidR="00000000" w:rsidRDefault="00CD6941">
      <w:pPr>
        <w:pStyle w:val="MTema1"/>
        <w:pageBreakBefore/>
      </w:pPr>
      <w:bookmarkStart w:id="37" w:name="__RefHeading___Toc243558374"/>
      <w:r>
        <w:lastRenderedPageBreak/>
        <w:t>Procedimientos de Pruebas de Integración</w:t>
      </w:r>
      <w:bookmarkEnd w:id="37"/>
      <w:r>
        <w:t xml:space="preserve"> </w:t>
      </w:r>
    </w:p>
    <w:p w:rsidR="00000000" w:rsidRDefault="00CD6941">
      <w:pPr>
        <w:pStyle w:val="MTemaNormal"/>
      </w:pPr>
      <w:r>
        <w:t>En esta</w:t>
      </w:r>
      <w:r>
        <w:t xml:space="preserve"> sección se detalla el procedimiento de prueba de integración.</w:t>
      </w:r>
    </w:p>
    <w:p w:rsidR="00000000" w:rsidRDefault="00CD6941">
      <w:pPr>
        <w:pStyle w:val="MTemaNormal"/>
      </w:pPr>
      <w:r>
        <w:t>Al integrar componentes o subsistemas se debe realizar lo siguiente:</w:t>
      </w:r>
    </w:p>
    <w:p w:rsidR="00000000" w:rsidRDefault="00CD6941">
      <w:pPr>
        <w:pStyle w:val="MTemaNormal"/>
        <w:ind w:left="927"/>
      </w:pPr>
      <w:r>
        <w:t xml:space="preserve">Examinar y probar el sistema o subsistema obtenido según los casos de prueba. </w:t>
      </w:r>
    </w:p>
    <w:p w:rsidR="00000000" w:rsidRDefault="00CD6941">
      <w:pPr>
        <w:pStyle w:val="MTemaNormal"/>
        <w:ind w:left="927"/>
      </w:pPr>
      <w:r>
        <w:t>Si el sistema o subsistema contiene objetos c</w:t>
      </w:r>
      <w:r>
        <w:t>on error se debe determinar si dichos errores son graves o no.</w:t>
      </w:r>
    </w:p>
    <w:p w:rsidR="00000000" w:rsidRDefault="00CD6941">
      <w:pPr>
        <w:pStyle w:val="MTemaNormal"/>
        <w:numPr>
          <w:ilvl w:val="0"/>
          <w:numId w:val="6"/>
        </w:numPr>
      </w:pPr>
      <w:r>
        <w:t>En caso que sean graves se considera que la Integración no es correcta y se debe deshacer, terminando aquí el procedimiento de Integración.</w:t>
      </w:r>
    </w:p>
    <w:p w:rsidR="00000000" w:rsidRDefault="00CD6941">
      <w:pPr>
        <w:pStyle w:val="MTemaNormal"/>
        <w:numPr>
          <w:ilvl w:val="0"/>
          <w:numId w:val="6"/>
        </w:numPr>
      </w:pPr>
      <w:r>
        <w:t xml:space="preserve">Si no hay errores graves la Integración se considera </w:t>
      </w:r>
      <w:r>
        <w:t>finalizada.</w:t>
      </w:r>
    </w:p>
    <w:p w:rsidR="00000000" w:rsidRDefault="00CD6941">
      <w:pPr>
        <w:pStyle w:val="MTemaNormal"/>
      </w:pPr>
    </w:p>
    <w:p w:rsidR="00000000" w:rsidRDefault="00CD6941">
      <w:pPr>
        <w:pStyle w:val="MTema1"/>
      </w:pPr>
      <w:bookmarkStart w:id="38" w:name="__RefHeading___Toc243558375"/>
      <w:bookmarkEnd w:id="38"/>
      <w:r>
        <w:t>Casos y procedimientos de Pruebas de Integración</w:t>
      </w:r>
    </w:p>
    <w:p w:rsidR="00000000" w:rsidRDefault="00CD6941">
      <w:pPr>
        <w:pStyle w:val="MTemaNormal"/>
      </w:pPr>
      <w:r>
        <w:t>En esta sección se detallan los Casos de prueba y procedimientos de prueba para verificar la integración de Subsistemas, de acuerdo al Plan de Verificación de la Iteración. Incluye la verificaci</w:t>
      </w:r>
      <w:r>
        <w:t>ón de requerimientos funcionales y no funcionales de cada subsistema y las pruebas de interacción entre el subsistema y otros elementos del sistema.</w:t>
      </w:r>
    </w:p>
    <w:p w:rsidR="00000000" w:rsidRDefault="00CD6941">
      <w:pPr>
        <w:pStyle w:val="MTema2"/>
        <w:numPr>
          <w:ilvl w:val="1"/>
          <w:numId w:val="14"/>
        </w:numPr>
      </w:pPr>
      <w:bookmarkStart w:id="39" w:name="__RefHeading___Toc243558376"/>
      <w:bookmarkEnd w:id="39"/>
      <w:r>
        <w:t>Interfaz Web</w:t>
      </w:r>
    </w:p>
    <w:p w:rsidR="00000000" w:rsidRDefault="00CD6941">
      <w:pPr>
        <w:pStyle w:val="MTemaNormal"/>
      </w:pPr>
      <w:r>
        <w:rPr>
          <w:lang w:val="it-IT"/>
        </w:rPr>
        <w:t>Implementadores: Sofía Caggiani, David Battocletti, Eugenia Díaz, Bernardo Paulli, Matías Davy</w:t>
      </w:r>
      <w:r>
        <w:rPr>
          <w:lang w:val="it-IT"/>
        </w:rPr>
        <w:t>t</w:t>
      </w:r>
    </w:p>
    <w:p w:rsidR="00000000" w:rsidRDefault="00CD6941">
      <w:pPr>
        <w:pStyle w:val="MTema3"/>
        <w:numPr>
          <w:ilvl w:val="2"/>
          <w:numId w:val="14"/>
        </w:numPr>
        <w:ind w:left="851" w:hanging="851"/>
      </w:pPr>
      <w:bookmarkStart w:id="40" w:name="__RefHeading___Toc243558377"/>
      <w:bookmarkEnd w:id="40"/>
      <w:r>
        <w:t>Requerimientos Funcionales</w:t>
      </w:r>
    </w:p>
    <w:p w:rsidR="00000000" w:rsidRDefault="00CD6941">
      <w:pPr>
        <w:pStyle w:val="MTema4"/>
        <w:numPr>
          <w:ilvl w:val="3"/>
          <w:numId w:val="14"/>
        </w:numPr>
        <w:ind w:left="851" w:hanging="851"/>
      </w:pPr>
      <w:bookmarkStart w:id="41" w:name="__RefHeading___Toc243558378"/>
      <w:bookmarkEnd w:id="41"/>
      <w:r>
        <w:t>Alta de Noticia</w:t>
      </w:r>
    </w:p>
    <w:p w:rsidR="00000000" w:rsidRDefault="00CD6941">
      <w:pPr>
        <w:pStyle w:val="MTemaNormal"/>
      </w:pPr>
      <w:r>
        <w:t>Se permitirá dar de alta una noticia en el sistema a través de la Web.</w:t>
      </w:r>
    </w:p>
    <w:p w:rsidR="00000000" w:rsidRDefault="00CD6941">
      <w:pPr>
        <w:pStyle w:val="MTemaNormal"/>
      </w:pPr>
      <w:r>
        <w:t>El sistema sugerirá tags a medida que el usuario escriba.</w:t>
      </w:r>
    </w:p>
    <w:p w:rsidR="00000000" w:rsidRDefault="00CD6941">
      <w:pPr>
        <w:pStyle w:val="MTema4"/>
        <w:numPr>
          <w:ilvl w:val="3"/>
          <w:numId w:val="14"/>
        </w:numPr>
        <w:ind w:left="851" w:hanging="851"/>
      </w:pPr>
      <w:r>
        <w:rPr>
          <w:rFonts w:eastAsia="Verdana" w:cs="Verdana"/>
        </w:rPr>
        <w:t xml:space="preserve"> </w:t>
      </w:r>
      <w:bookmarkStart w:id="42" w:name="__RefHeading___Toc243558379"/>
      <w:r>
        <w:t>Alta de Usuario</w:t>
      </w:r>
      <w:bookmarkEnd w:id="42"/>
    </w:p>
    <w:p w:rsidR="00000000" w:rsidRDefault="00CD6941">
      <w:pPr>
        <w:pStyle w:val="MTemaNormal"/>
      </w:pPr>
      <w:r>
        <w:t>Se permitirá dar de alta un usuario en el sistema.</w:t>
      </w:r>
    </w:p>
    <w:p w:rsidR="00000000" w:rsidRDefault="00CD6941">
      <w:pPr>
        <w:pStyle w:val="MTema4"/>
        <w:numPr>
          <w:ilvl w:val="3"/>
          <w:numId w:val="14"/>
        </w:numPr>
        <w:ind w:left="851" w:hanging="851"/>
      </w:pPr>
      <w:bookmarkStart w:id="43" w:name="__RefHeading___Toc243558380"/>
      <w:bookmarkEnd w:id="43"/>
      <w:r>
        <w:t>Listado de Not</w:t>
      </w:r>
      <w:r>
        <w:t>icias</w:t>
      </w:r>
    </w:p>
    <w:p w:rsidR="00000000" w:rsidRDefault="00CD6941">
      <w:pPr>
        <w:pStyle w:val="MTemaNormal"/>
      </w:pPr>
      <w:r>
        <w:t>Se deberá listar las más recientes por país o por canales dentro de un país.</w:t>
      </w:r>
    </w:p>
    <w:p w:rsidR="00000000" w:rsidRDefault="00CD6941">
      <w:pPr>
        <w:pStyle w:val="MTema4"/>
        <w:numPr>
          <w:ilvl w:val="3"/>
          <w:numId w:val="14"/>
        </w:numPr>
        <w:ind w:left="851" w:hanging="851"/>
      </w:pPr>
      <w:bookmarkStart w:id="44" w:name="__RefHeading___Toc243558381"/>
      <w:bookmarkEnd w:id="44"/>
      <w:r>
        <w:t>Ver Noticia</w:t>
      </w:r>
    </w:p>
    <w:p w:rsidR="00000000" w:rsidRDefault="00CD6941">
      <w:pPr>
        <w:pStyle w:val="MTemaNormal"/>
      </w:pPr>
      <w:r>
        <w:t>Se deberá poder ver una noticia seleccionada, mostrando el título, descripción y las fotos ó el video si corresponde.</w:t>
      </w:r>
    </w:p>
    <w:p w:rsidR="00000000" w:rsidRDefault="00CD6941">
      <w:pPr>
        <w:pStyle w:val="MTema4"/>
        <w:numPr>
          <w:ilvl w:val="3"/>
          <w:numId w:val="7"/>
        </w:numPr>
        <w:ind w:left="851" w:hanging="851"/>
      </w:pPr>
      <w:bookmarkStart w:id="45" w:name="__RefHeading___Toc243558382"/>
      <w:bookmarkEnd w:id="45"/>
      <w:r>
        <w:t>Login y Logout</w:t>
      </w:r>
    </w:p>
    <w:p w:rsidR="00000000" w:rsidRDefault="00CD6941">
      <w:pPr>
        <w:pStyle w:val="MTemaNormal"/>
      </w:pPr>
      <w:r>
        <w:t>Se permitirá loguearse y des</w:t>
      </w:r>
      <w:r>
        <w:t>loguearse a través de la web.</w:t>
      </w:r>
    </w:p>
    <w:p w:rsidR="00000000" w:rsidRDefault="00CD6941">
      <w:pPr>
        <w:pStyle w:val="MTema4"/>
        <w:numPr>
          <w:ilvl w:val="3"/>
          <w:numId w:val="7"/>
        </w:numPr>
        <w:ind w:left="851" w:hanging="851"/>
      </w:pPr>
      <w:bookmarkStart w:id="46" w:name="__RefHeading___Toc243558383"/>
      <w:bookmarkEnd w:id="46"/>
      <w:r>
        <w:t>Listado de usuarios</w:t>
      </w:r>
    </w:p>
    <w:p w:rsidR="00000000" w:rsidRDefault="00CD6941">
      <w:pPr>
        <w:pStyle w:val="MTemaNormal"/>
      </w:pPr>
      <w:r>
        <w:t>Se permitirá el listado de usuarios alfabéticamente</w:t>
      </w:r>
    </w:p>
    <w:p w:rsidR="00000000" w:rsidRDefault="00CD6941">
      <w:pPr>
        <w:pStyle w:val="MTema4"/>
        <w:numPr>
          <w:ilvl w:val="3"/>
          <w:numId w:val="7"/>
        </w:numPr>
        <w:ind w:left="851" w:hanging="851"/>
      </w:pPr>
      <w:bookmarkStart w:id="47" w:name="__RefHeading___Toc243558384"/>
      <w:bookmarkEnd w:id="47"/>
      <w:r>
        <w:t>Puntuar Noticias</w:t>
      </w:r>
    </w:p>
    <w:p w:rsidR="00000000" w:rsidRDefault="00CD6941">
      <w:pPr>
        <w:pStyle w:val="MTemaNormal"/>
      </w:pPr>
      <w:r>
        <w:t>Se permitirá puntuar una noticia (el usuario debe estar logueado)</w:t>
      </w:r>
    </w:p>
    <w:p w:rsidR="00000000" w:rsidRDefault="00CD6941">
      <w:pPr>
        <w:pStyle w:val="MTemaNormal"/>
      </w:pPr>
    </w:p>
    <w:p w:rsidR="00000000" w:rsidRDefault="00CD6941">
      <w:pPr>
        <w:pStyle w:val="MTemaNormal"/>
      </w:pPr>
    </w:p>
    <w:p w:rsidR="00000000" w:rsidRDefault="00CD6941">
      <w:pPr>
        <w:pStyle w:val="MTemaNormal"/>
      </w:pPr>
    </w:p>
    <w:p w:rsidR="00000000" w:rsidRDefault="00CD6941">
      <w:pPr>
        <w:pStyle w:val="MTema3"/>
        <w:numPr>
          <w:ilvl w:val="2"/>
          <w:numId w:val="14"/>
        </w:numPr>
        <w:ind w:left="851" w:hanging="851"/>
      </w:pPr>
      <w:bookmarkStart w:id="48" w:name="__RefHeading___Toc243558385"/>
      <w:bookmarkEnd w:id="48"/>
      <w:r>
        <w:lastRenderedPageBreak/>
        <w:t>Requerimientos No Funcionales</w:t>
      </w:r>
    </w:p>
    <w:p w:rsidR="00000000" w:rsidRDefault="00CD6941">
      <w:pPr>
        <w:pStyle w:val="MTemaNormal"/>
        <w:numPr>
          <w:ilvl w:val="0"/>
          <w:numId w:val="5"/>
        </w:numPr>
      </w:pPr>
      <w:r>
        <w:t>Debe funcionar en Firefox 3.5 e Intern</w:t>
      </w:r>
      <w:r>
        <w:t>et Explorer 8.0</w:t>
      </w:r>
    </w:p>
    <w:p w:rsidR="00000000" w:rsidRDefault="00CD6941">
      <w:pPr>
        <w:pStyle w:val="MTemaNormal"/>
        <w:numPr>
          <w:ilvl w:val="0"/>
          <w:numId w:val="5"/>
        </w:numPr>
      </w:pPr>
      <w:r>
        <w:t>El formato de video a subir debe ser wmv</w:t>
      </w:r>
    </w:p>
    <w:p w:rsidR="00000000" w:rsidRDefault="00CD6941">
      <w:pPr>
        <w:pStyle w:val="MTema3"/>
        <w:numPr>
          <w:ilvl w:val="2"/>
          <w:numId w:val="14"/>
        </w:numPr>
        <w:ind w:left="851" w:hanging="851"/>
      </w:pPr>
      <w:bookmarkStart w:id="49" w:name="__RefHeading___Toc243558386"/>
      <w:bookmarkEnd w:id="49"/>
      <w:r>
        <w:t>Interacción en la Integración</w:t>
      </w:r>
    </w:p>
    <w:p w:rsidR="00000000" w:rsidRDefault="00CD6941">
      <w:pPr>
        <w:pStyle w:val="MTemaNormal"/>
      </w:pPr>
      <w:r>
        <w:t>Se verificará que la interfaz Web interactúe correctamente con el controlador del sistema utilizando el protocolo HTTP para tal comunicación.</w:t>
      </w:r>
    </w:p>
    <w:p w:rsidR="00000000" w:rsidRDefault="00CD6941">
      <w:pPr>
        <w:pStyle w:val="MTemaNormal"/>
      </w:pPr>
    </w:p>
    <w:p w:rsidR="00000000" w:rsidRDefault="00CD6941">
      <w:pPr>
        <w:pStyle w:val="MTema2"/>
        <w:numPr>
          <w:ilvl w:val="1"/>
          <w:numId w:val="14"/>
        </w:numPr>
      </w:pPr>
      <w:bookmarkStart w:id="50" w:name="__RefHeading___Toc243558387"/>
      <w:bookmarkEnd w:id="50"/>
      <w:r>
        <w:t>Aplicación Móvil</w:t>
      </w:r>
    </w:p>
    <w:p w:rsidR="00000000" w:rsidRDefault="00CD6941">
      <w:pPr>
        <w:pStyle w:val="MTemaNormal"/>
      </w:pPr>
      <w:r>
        <w:t>Implement</w:t>
      </w:r>
      <w:r>
        <w:t>ador: Daniel Frascarelli, Leonardo Alvez</w:t>
      </w:r>
    </w:p>
    <w:p w:rsidR="00000000" w:rsidRDefault="00CD6941">
      <w:pPr>
        <w:pStyle w:val="MTema3"/>
        <w:numPr>
          <w:ilvl w:val="2"/>
          <w:numId w:val="14"/>
        </w:numPr>
        <w:ind w:left="851" w:hanging="851"/>
      </w:pPr>
      <w:bookmarkStart w:id="51" w:name="__RefHeading___Toc243558388"/>
      <w:bookmarkEnd w:id="51"/>
      <w:r>
        <w:t>Requerimientos Funcionales</w:t>
      </w:r>
    </w:p>
    <w:p w:rsidR="00000000" w:rsidRDefault="00CD6941">
      <w:pPr>
        <w:pStyle w:val="MTema4"/>
        <w:numPr>
          <w:ilvl w:val="3"/>
          <w:numId w:val="14"/>
        </w:numPr>
      </w:pPr>
      <w:bookmarkStart w:id="52" w:name="__RefHeading___Toc243558389"/>
      <w:bookmarkEnd w:id="52"/>
      <w:r>
        <w:t>Login (por primera vez)</w:t>
      </w:r>
    </w:p>
    <w:p w:rsidR="00000000" w:rsidRDefault="00CD6941">
      <w:pPr>
        <w:pStyle w:val="MTemaNormal"/>
        <w:ind w:left="709"/>
      </w:pPr>
      <w:r>
        <w:t>El usuario del dispositivo móvil podrá loguearse la primera vez que inicia la aplicación, luego el dispositivo móvil recordara estos datos.</w:t>
      </w:r>
    </w:p>
    <w:p w:rsidR="00000000" w:rsidRDefault="00CD6941">
      <w:pPr>
        <w:pStyle w:val="MTema3"/>
        <w:numPr>
          <w:ilvl w:val="2"/>
          <w:numId w:val="14"/>
        </w:numPr>
        <w:ind w:left="851" w:hanging="851"/>
      </w:pPr>
      <w:bookmarkStart w:id="53" w:name="__RefHeading___Toc243558390"/>
      <w:bookmarkEnd w:id="53"/>
      <w:r>
        <w:t>Requerimientos No Funcio</w:t>
      </w:r>
      <w:r>
        <w:t>nales</w:t>
      </w:r>
    </w:p>
    <w:p w:rsidR="00000000" w:rsidRDefault="00CD6941">
      <w:pPr>
        <w:pStyle w:val="MTemaNormal"/>
      </w:pPr>
      <w:r>
        <w:t>Ninguno</w:t>
      </w:r>
    </w:p>
    <w:p w:rsidR="00000000" w:rsidRDefault="00CD6941">
      <w:pPr>
        <w:pStyle w:val="MTema3"/>
        <w:numPr>
          <w:ilvl w:val="2"/>
          <w:numId w:val="14"/>
        </w:numPr>
        <w:ind w:left="851" w:hanging="851"/>
      </w:pPr>
      <w:bookmarkStart w:id="54" w:name="__RefHeading___Toc243558391"/>
      <w:bookmarkEnd w:id="54"/>
      <w:r>
        <w:t>Interacción en la Integración</w:t>
      </w:r>
    </w:p>
    <w:p w:rsidR="00000000" w:rsidRDefault="00CD6941">
      <w:pPr>
        <w:pStyle w:val="MTemaNormal"/>
      </w:pPr>
      <w:r>
        <w:t xml:space="preserve">Se verificará que la aplicación móvil interactúe correctamente con el adaptador de Web Services del sistema utilizando Web Services sobre HTTP para tal comunicación. </w:t>
      </w:r>
    </w:p>
    <w:p w:rsidR="00000000" w:rsidRDefault="00CD6941">
      <w:pPr>
        <w:pStyle w:val="MTemaNormal"/>
      </w:pPr>
    </w:p>
    <w:p w:rsidR="00000000" w:rsidRDefault="00CD6941">
      <w:pPr>
        <w:pStyle w:val="MTema2"/>
        <w:numPr>
          <w:ilvl w:val="1"/>
          <w:numId w:val="14"/>
        </w:numPr>
      </w:pPr>
      <w:bookmarkStart w:id="55" w:name="__RefHeading___Toc243558392"/>
      <w:bookmarkEnd w:id="55"/>
      <w:r>
        <w:t>Adaptador Web Services</w:t>
      </w:r>
    </w:p>
    <w:p w:rsidR="00000000" w:rsidRDefault="00CD6941">
      <w:pPr>
        <w:pStyle w:val="MTemaNormal"/>
      </w:pPr>
      <w:r>
        <w:t>Implementador: Daniel</w:t>
      </w:r>
      <w:r>
        <w:t xml:space="preserve"> Frascarelli</w:t>
      </w:r>
    </w:p>
    <w:p w:rsidR="00000000" w:rsidRDefault="00CD6941">
      <w:pPr>
        <w:pStyle w:val="MTemaNormal"/>
      </w:pPr>
    </w:p>
    <w:p w:rsidR="00000000" w:rsidRDefault="00CD6941">
      <w:pPr>
        <w:pStyle w:val="MTema3"/>
        <w:numPr>
          <w:ilvl w:val="2"/>
          <w:numId w:val="14"/>
        </w:numPr>
        <w:ind w:left="851" w:hanging="851"/>
      </w:pPr>
      <w:bookmarkStart w:id="56" w:name="__RefHeading___Toc243558393"/>
      <w:bookmarkEnd w:id="56"/>
      <w:r>
        <w:t>Requerimientos Funcionales</w:t>
      </w:r>
    </w:p>
    <w:p w:rsidR="00000000" w:rsidRDefault="00CD6941">
      <w:pPr>
        <w:pStyle w:val="MTema4"/>
        <w:numPr>
          <w:ilvl w:val="3"/>
          <w:numId w:val="14"/>
        </w:numPr>
      </w:pPr>
      <w:bookmarkStart w:id="57" w:name="__RefHeading___Toc243558394"/>
      <w:bookmarkEnd w:id="57"/>
      <w:r>
        <w:t>Login (por primera vez)</w:t>
      </w:r>
    </w:p>
    <w:p w:rsidR="00000000" w:rsidRDefault="00CD6941">
      <w:pPr>
        <w:pStyle w:val="MTemaNormal"/>
        <w:ind w:left="709"/>
      </w:pPr>
      <w:r>
        <w:t>El usuario del dispositivo móvil podrá loguearse la primera vez que inicia la aplicación, luego el dispositivo móvil recordara estos datos.</w:t>
      </w:r>
    </w:p>
    <w:p w:rsidR="00000000" w:rsidRDefault="00CD6941">
      <w:pPr>
        <w:pStyle w:val="MTema3"/>
        <w:numPr>
          <w:ilvl w:val="2"/>
          <w:numId w:val="14"/>
        </w:numPr>
        <w:ind w:left="851" w:hanging="851"/>
      </w:pPr>
      <w:bookmarkStart w:id="58" w:name="__RefHeading___Toc243558395"/>
      <w:bookmarkEnd w:id="58"/>
      <w:r>
        <w:t>Requerimientos No Funcionales</w:t>
      </w:r>
    </w:p>
    <w:p w:rsidR="00000000" w:rsidRDefault="00CD6941">
      <w:pPr>
        <w:pStyle w:val="MTemaNormal"/>
      </w:pPr>
      <w:r>
        <w:t>Ninguno</w:t>
      </w:r>
    </w:p>
    <w:p w:rsidR="00000000" w:rsidRDefault="00CD6941">
      <w:pPr>
        <w:pStyle w:val="MTema3"/>
        <w:numPr>
          <w:ilvl w:val="2"/>
          <w:numId w:val="14"/>
        </w:numPr>
        <w:ind w:left="851" w:hanging="851"/>
      </w:pPr>
      <w:bookmarkStart w:id="59" w:name="__RefHeading___Toc243558396"/>
      <w:bookmarkEnd w:id="59"/>
      <w:r>
        <w:t>Interacción e</w:t>
      </w:r>
      <w:r>
        <w:t>n la Integración</w:t>
      </w:r>
    </w:p>
    <w:p w:rsidR="00000000" w:rsidRDefault="00CD6941">
      <w:pPr>
        <w:pStyle w:val="MTemaNormal"/>
      </w:pPr>
      <w:r>
        <w:t>Se verificará que la aplicación móvil interactúe correctamente con el adaptador de Web Services del sistema utilizando Web Services sobre HTTP para tal comunicación, y que el adaptador Web Services se comunique correctamente con el control</w:t>
      </w:r>
      <w:r>
        <w:t>ador del sistema.</w:t>
      </w:r>
    </w:p>
    <w:p w:rsidR="00000000" w:rsidRDefault="00CD6941">
      <w:pPr>
        <w:pStyle w:val="MTemaNormal"/>
        <w:pageBreakBefore/>
      </w:pPr>
    </w:p>
    <w:p w:rsidR="00000000" w:rsidRDefault="00CD6941">
      <w:pPr>
        <w:pStyle w:val="MTema2"/>
        <w:numPr>
          <w:ilvl w:val="1"/>
          <w:numId w:val="14"/>
        </w:numPr>
      </w:pPr>
      <w:bookmarkStart w:id="60" w:name="__RefHeading___Toc243558397"/>
      <w:bookmarkEnd w:id="60"/>
      <w:r>
        <w:t>Logica y Persistencia</w:t>
      </w:r>
    </w:p>
    <w:p w:rsidR="00000000" w:rsidRDefault="00CD6941">
      <w:pPr>
        <w:pStyle w:val="MTemaNormal"/>
      </w:pPr>
      <w:r>
        <w:t>Implementador: Eugenia Díaz, Pablo Olivera, Bernardo Paulli.</w:t>
      </w:r>
    </w:p>
    <w:p w:rsidR="00000000" w:rsidRDefault="00CD6941">
      <w:pPr>
        <w:pStyle w:val="MTemaNormal"/>
      </w:pPr>
    </w:p>
    <w:p w:rsidR="00000000" w:rsidRDefault="00CD6941">
      <w:pPr>
        <w:pStyle w:val="MTema4"/>
        <w:numPr>
          <w:ilvl w:val="3"/>
          <w:numId w:val="14"/>
        </w:numPr>
        <w:ind w:left="851" w:hanging="851"/>
      </w:pPr>
      <w:bookmarkStart w:id="61" w:name="__RefHeading___Toc243558398"/>
      <w:bookmarkEnd w:id="61"/>
      <w:r>
        <w:t>Alta de Noticia</w:t>
      </w:r>
    </w:p>
    <w:p w:rsidR="00000000" w:rsidRDefault="00CD6941">
      <w:pPr>
        <w:pStyle w:val="MTemaNormal"/>
      </w:pPr>
      <w:r>
        <w:t>Se permitirá dar de alta una noticia en el sistema.</w:t>
      </w:r>
    </w:p>
    <w:p w:rsidR="00000000" w:rsidRDefault="00CD6941">
      <w:pPr>
        <w:pStyle w:val="MTema4"/>
        <w:numPr>
          <w:ilvl w:val="3"/>
          <w:numId w:val="14"/>
        </w:numPr>
        <w:ind w:left="851" w:hanging="851"/>
      </w:pPr>
      <w:r>
        <w:rPr>
          <w:rFonts w:eastAsia="Verdana" w:cs="Verdana"/>
        </w:rPr>
        <w:t xml:space="preserve"> </w:t>
      </w:r>
      <w:bookmarkStart w:id="62" w:name="__RefHeading___Toc243558399"/>
      <w:r>
        <w:t>Alta de Usuario</w:t>
      </w:r>
      <w:bookmarkEnd w:id="62"/>
    </w:p>
    <w:p w:rsidR="00000000" w:rsidRDefault="00CD6941">
      <w:pPr>
        <w:pStyle w:val="MTemaNormal"/>
      </w:pPr>
      <w:r>
        <w:t>Se permitirá dar de alta un usuario en el sistema.</w:t>
      </w:r>
    </w:p>
    <w:p w:rsidR="00000000" w:rsidRDefault="00CD6941">
      <w:pPr>
        <w:pStyle w:val="MTemaNormal"/>
      </w:pPr>
    </w:p>
    <w:p w:rsidR="00000000" w:rsidRDefault="00CD6941">
      <w:pPr>
        <w:pStyle w:val="MTema4"/>
        <w:numPr>
          <w:ilvl w:val="3"/>
          <w:numId w:val="7"/>
        </w:numPr>
        <w:ind w:left="851" w:hanging="851"/>
      </w:pPr>
      <w:bookmarkStart w:id="63" w:name="__RefHeading___Toc243558400"/>
      <w:bookmarkEnd w:id="63"/>
      <w:r>
        <w:t>Login y Logout</w:t>
      </w:r>
    </w:p>
    <w:p w:rsidR="00000000" w:rsidRDefault="00CD6941">
      <w:pPr>
        <w:pStyle w:val="MTemaNormal"/>
      </w:pPr>
      <w:r>
        <w:t>S</w:t>
      </w:r>
      <w:r>
        <w:t>e permitirá loguearse y desloguearse a través de la web.</w:t>
      </w:r>
    </w:p>
    <w:p w:rsidR="00000000" w:rsidRDefault="00CD6941">
      <w:pPr>
        <w:pStyle w:val="MTema4"/>
        <w:numPr>
          <w:ilvl w:val="3"/>
          <w:numId w:val="7"/>
        </w:numPr>
        <w:ind w:left="851" w:hanging="851"/>
      </w:pPr>
      <w:bookmarkStart w:id="64" w:name="__RefHeading___Toc243558401"/>
      <w:bookmarkEnd w:id="64"/>
      <w:r>
        <w:t>Listado de usuarios</w:t>
      </w:r>
    </w:p>
    <w:p w:rsidR="00000000" w:rsidRDefault="00CD6941">
      <w:pPr>
        <w:pStyle w:val="MTemaNormal"/>
      </w:pPr>
      <w:r>
        <w:t>Se permitirá el listado de usuarios alfabéticamente</w:t>
      </w:r>
    </w:p>
    <w:p w:rsidR="00000000" w:rsidRDefault="00CD6941">
      <w:pPr>
        <w:pStyle w:val="MTema4"/>
        <w:numPr>
          <w:ilvl w:val="3"/>
          <w:numId w:val="7"/>
        </w:numPr>
        <w:ind w:left="851" w:hanging="851"/>
      </w:pPr>
      <w:bookmarkStart w:id="65" w:name="__RefHeading___Toc243558402"/>
      <w:bookmarkEnd w:id="65"/>
      <w:r>
        <w:t>Puntuar Noticias</w:t>
      </w:r>
    </w:p>
    <w:p w:rsidR="00000000" w:rsidRDefault="00CD6941">
      <w:pPr>
        <w:pStyle w:val="MTemaNormal"/>
      </w:pPr>
      <w:r>
        <w:t>Se permitirá puntuar una noticia (el usuario debe estar logueado)</w:t>
      </w:r>
    </w:p>
    <w:p w:rsidR="00000000" w:rsidRDefault="00CD6941">
      <w:pPr>
        <w:pStyle w:val="MTemaNormal"/>
      </w:pPr>
    </w:p>
    <w:p w:rsidR="00000000" w:rsidRDefault="00CD6941">
      <w:pPr>
        <w:pStyle w:val="MTemaNormal"/>
      </w:pPr>
    </w:p>
    <w:p w:rsidR="00000000" w:rsidRDefault="00CD6941">
      <w:pPr>
        <w:pStyle w:val="MTemaNormal"/>
      </w:pPr>
    </w:p>
    <w:p w:rsidR="00000000" w:rsidRDefault="00CD6941">
      <w:pPr>
        <w:pStyle w:val="MTema3"/>
        <w:numPr>
          <w:ilvl w:val="2"/>
          <w:numId w:val="14"/>
        </w:numPr>
        <w:ind w:left="851" w:hanging="851"/>
      </w:pPr>
      <w:bookmarkStart w:id="66" w:name="__RefHeading___Toc243558403"/>
      <w:bookmarkEnd w:id="66"/>
      <w:r>
        <w:t>Requerimientos No Funcionales</w:t>
      </w:r>
    </w:p>
    <w:p w:rsidR="00000000" w:rsidRDefault="00CD6941">
      <w:pPr>
        <w:pStyle w:val="MTemaNormal"/>
      </w:pPr>
      <w:r>
        <w:t>El tamaño m</w:t>
      </w:r>
      <w:r>
        <w:t>aximo de video a subir es de 100 MB</w:t>
      </w:r>
    </w:p>
    <w:p w:rsidR="00000000" w:rsidRDefault="00CD6941">
      <w:pPr>
        <w:pStyle w:val="MTemaNormal"/>
      </w:pPr>
      <w:r>
        <w:t>El formato del video debe ser wmv.</w:t>
      </w:r>
    </w:p>
    <w:p w:rsidR="00000000" w:rsidRDefault="00CD6941">
      <w:pPr>
        <w:pStyle w:val="MTemaNormal"/>
      </w:pPr>
    </w:p>
    <w:p w:rsidR="00000000" w:rsidRDefault="00CD6941">
      <w:pPr>
        <w:pStyle w:val="MTema3"/>
        <w:numPr>
          <w:ilvl w:val="2"/>
          <w:numId w:val="14"/>
        </w:numPr>
        <w:ind w:left="851" w:hanging="851"/>
      </w:pPr>
      <w:bookmarkStart w:id="67" w:name="__RefHeading___Toc243558404"/>
      <w:bookmarkEnd w:id="67"/>
      <w:r>
        <w:t>Interacción en la Integración</w:t>
      </w:r>
    </w:p>
    <w:p w:rsidR="00000000" w:rsidRDefault="00CD6941">
      <w:pPr>
        <w:pStyle w:val="MTemaNormal"/>
      </w:pPr>
      <w:r>
        <w:t xml:space="preserve">Se verificará que el controlador del sistema interactúe correctamente con la interfaz Web, con el adaptador de Web Services y con el controlador ADO. </w:t>
      </w:r>
    </w:p>
    <w:p w:rsidR="00000000" w:rsidRDefault="00CD6941">
      <w:pPr>
        <w:pStyle w:val="MTemaNormal"/>
      </w:pPr>
    </w:p>
    <w:p w:rsidR="00000000" w:rsidRDefault="00CD6941">
      <w:pPr>
        <w:pStyle w:val="MTemaNormal"/>
      </w:pPr>
    </w:p>
    <w:p w:rsidR="00000000" w:rsidRDefault="00CD6941">
      <w:pPr>
        <w:pStyle w:val="MTemaNormal"/>
        <w:pageBreakBefore/>
      </w:pPr>
    </w:p>
    <w:p w:rsidR="00000000" w:rsidRDefault="00CD6941">
      <w:pPr>
        <w:pStyle w:val="MTema1"/>
      </w:pPr>
      <w:bookmarkStart w:id="68" w:name="__RefHeading___Toc243558405"/>
      <w:bookmarkEnd w:id="68"/>
      <w:r>
        <w:t>Casos y procedimientos de Pruebas del Sistema</w:t>
      </w:r>
    </w:p>
    <w:p w:rsidR="00000000" w:rsidRDefault="00CD6941">
      <w:pPr>
        <w:pStyle w:val="MTemaNormal"/>
      </w:pPr>
      <w:r>
        <w:t>Se detallan los Casos de Pruebas del Sistema que se deben verificar de acuerdo a lo establecido en el Plan de Verificación de la Iteración. Incluye la verificación de requerimientos funcionales y no funcionales</w:t>
      </w:r>
      <w:r>
        <w:t xml:space="preserve"> del Sistema y las pruebas de interacción que correspondan.</w:t>
      </w:r>
    </w:p>
    <w:p w:rsidR="00000000" w:rsidRDefault="00CD6941">
      <w:pPr>
        <w:pStyle w:val="MTema2"/>
        <w:numPr>
          <w:ilvl w:val="1"/>
          <w:numId w:val="14"/>
        </w:numPr>
      </w:pPr>
      <w:bookmarkStart w:id="69" w:name="__RefHeading___Toc243558406"/>
      <w:bookmarkEnd w:id="69"/>
      <w:r>
        <w:t>Cloud News Versión 1.0</w:t>
      </w:r>
    </w:p>
    <w:p w:rsidR="00000000" w:rsidRDefault="00CD6941">
      <w:pPr>
        <w:pStyle w:val="MNormal"/>
      </w:pPr>
    </w:p>
    <w:p w:rsidR="00000000" w:rsidRDefault="00CD6941">
      <w:pPr>
        <w:pStyle w:val="MTemaNormal"/>
      </w:pPr>
      <w:r>
        <w:rPr>
          <w:b/>
        </w:rPr>
        <w:t>Subsistemas que lo integran</w:t>
      </w:r>
    </w:p>
    <w:tbl>
      <w:tblPr>
        <w:tblW w:w="0" w:type="auto"/>
        <w:tblInd w:w="632" w:type="dxa"/>
        <w:tblLayout w:type="fixed"/>
        <w:tblCellMar>
          <w:left w:w="70" w:type="dxa"/>
          <w:right w:w="70" w:type="dxa"/>
        </w:tblCellMar>
        <w:tblLook w:val="0000" w:firstRow="0" w:lastRow="0" w:firstColumn="0" w:lastColumn="0" w:noHBand="0" w:noVBand="0"/>
      </w:tblPr>
      <w:tblGrid>
        <w:gridCol w:w="3573"/>
        <w:gridCol w:w="1800"/>
        <w:gridCol w:w="2644"/>
      </w:tblGrid>
      <w:tr w:rsidR="00000000">
        <w:tc>
          <w:tcPr>
            <w:tcW w:w="35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center"/>
            </w:pPr>
            <w:r>
              <w:rPr>
                <w:b/>
              </w:rPr>
              <w:t>Subsistema</w:t>
            </w:r>
          </w:p>
        </w:tc>
        <w:tc>
          <w:tcPr>
            <w:tcW w:w="18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center"/>
            </w:pPr>
            <w:r>
              <w:rPr>
                <w:b/>
              </w:rPr>
              <w:t>Versión</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center"/>
            </w:pPr>
            <w:r>
              <w:rPr>
                <w:b/>
              </w:rPr>
              <w:t>Implementador</w:t>
            </w:r>
          </w:p>
        </w:tc>
      </w:tr>
      <w:tr w:rsidR="00000000">
        <w:tc>
          <w:tcPr>
            <w:tcW w:w="35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Interfaz Web</w:t>
            </w:r>
          </w:p>
        </w:tc>
        <w:tc>
          <w:tcPr>
            <w:tcW w:w="18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t>Sofía Caggiani, David Battocletti</w:t>
            </w:r>
          </w:p>
        </w:tc>
      </w:tr>
      <w:tr w:rsidR="00000000">
        <w:tc>
          <w:tcPr>
            <w:tcW w:w="35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Aplicación</w:t>
            </w:r>
          </w:p>
        </w:tc>
        <w:tc>
          <w:tcPr>
            <w:tcW w:w="18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t>Daniel Frascarelli, Leonardo Alvez</w:t>
            </w:r>
          </w:p>
        </w:tc>
      </w:tr>
      <w:tr w:rsidR="00000000">
        <w:tc>
          <w:tcPr>
            <w:tcW w:w="35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Adaptad</w:t>
            </w:r>
            <w:r>
              <w:t>or Web Services</w:t>
            </w:r>
          </w:p>
        </w:tc>
        <w:tc>
          <w:tcPr>
            <w:tcW w:w="18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t>Daniel Frascarelli</w:t>
            </w:r>
          </w:p>
        </w:tc>
      </w:tr>
      <w:tr w:rsidR="00000000">
        <w:tc>
          <w:tcPr>
            <w:tcW w:w="35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Controlador del Sistema</w:t>
            </w:r>
          </w:p>
        </w:tc>
        <w:tc>
          <w:tcPr>
            <w:tcW w:w="18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t>Eugenia Díaz, Pablo Olivera, Bernardo Paulli</w:t>
            </w:r>
          </w:p>
        </w:tc>
      </w:tr>
      <w:tr w:rsidR="00000000">
        <w:tc>
          <w:tcPr>
            <w:tcW w:w="35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Controlador ADO</w:t>
            </w:r>
          </w:p>
        </w:tc>
        <w:tc>
          <w:tcPr>
            <w:tcW w:w="18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t>Matías Davyt, Carlos Yarza, Guillermo Fernández</w:t>
            </w:r>
          </w:p>
        </w:tc>
      </w:tr>
    </w:tbl>
    <w:p w:rsidR="00000000" w:rsidRDefault="00CD6941">
      <w:pPr>
        <w:pStyle w:val="MNormal"/>
      </w:pPr>
    </w:p>
    <w:p w:rsidR="00000000" w:rsidRDefault="00CD6941">
      <w:pPr>
        <w:pStyle w:val="MTema3"/>
        <w:numPr>
          <w:ilvl w:val="2"/>
          <w:numId w:val="14"/>
        </w:numPr>
        <w:ind w:left="851" w:hanging="851"/>
      </w:pPr>
      <w:bookmarkStart w:id="70" w:name="__RefHeading___Toc243558407"/>
      <w:bookmarkEnd w:id="70"/>
      <w:r>
        <w:t>Requerimientos Funcionales</w:t>
      </w:r>
    </w:p>
    <w:p w:rsidR="00000000" w:rsidRDefault="00CD6941">
      <w:pPr>
        <w:pStyle w:val="MTemaNormal"/>
      </w:pPr>
      <w:r>
        <w:t xml:space="preserve">Se describen las funcionalidades del sistema </w:t>
      </w:r>
      <w:r>
        <w:t>que serán verificadas en la iteración.</w:t>
      </w:r>
    </w:p>
    <w:p w:rsidR="00000000" w:rsidRDefault="00CD6941">
      <w:pPr>
        <w:pStyle w:val="MTemaNormal"/>
      </w:pPr>
    </w:p>
    <w:p w:rsidR="00000000" w:rsidRDefault="00CD6941">
      <w:pPr>
        <w:pStyle w:val="MTema4"/>
        <w:numPr>
          <w:ilvl w:val="3"/>
          <w:numId w:val="14"/>
        </w:numPr>
        <w:tabs>
          <w:tab w:val="left" w:pos="720"/>
        </w:tabs>
        <w:ind w:left="850"/>
      </w:pPr>
      <w:bookmarkStart w:id="71" w:name="__RefHeading___Toc243558408"/>
      <w:bookmarkEnd w:id="71"/>
      <w:r>
        <w:rPr>
          <w:b/>
          <w:i w:val="0"/>
        </w:rPr>
        <w:t>Login y Logout</w:t>
      </w:r>
    </w:p>
    <w:p w:rsidR="00000000" w:rsidRDefault="00CD6941">
      <w:pPr>
        <w:pStyle w:val="MTemaNormal"/>
        <w:ind w:left="414"/>
      </w:pPr>
      <w:r>
        <w:t>Se permitirá loguearse y desloguearse a través de la web (El usuario logueado podrá puntuar una noticia)</w:t>
      </w:r>
    </w:p>
    <w:p w:rsidR="00000000" w:rsidRDefault="00CD6941">
      <w:pPr>
        <w:pStyle w:val="MTemaNormal"/>
      </w:pPr>
    </w:p>
    <w:p w:rsidR="00000000" w:rsidRDefault="00CD6941">
      <w:pPr>
        <w:pStyle w:val="MDetTitulo3"/>
        <w:numPr>
          <w:ilvl w:val="0"/>
          <w:numId w:val="0"/>
        </w:numPr>
        <w:tabs>
          <w:tab w:val="left" w:pos="1440"/>
        </w:tabs>
        <w:ind w:left="720" w:hanging="720"/>
        <w:jc w:val="left"/>
      </w:pPr>
      <w:bookmarkStart w:id="72" w:name="__RefHeading___Toc243558409"/>
      <w:bookmarkEnd w:id="72"/>
      <w:r>
        <w:rPr>
          <w:rFonts w:cs="Verdana"/>
          <w:sz w:val="20"/>
          <w:lang w:eastAsia="ar-SA"/>
        </w:rPr>
        <w:t>Flujo de eventos principal</w:t>
      </w:r>
    </w:p>
    <w:p w:rsidR="00000000" w:rsidRDefault="00CD6941">
      <w:pPr>
        <w:pStyle w:val="MTemaNormal"/>
        <w:numPr>
          <w:ilvl w:val="1"/>
          <w:numId w:val="9"/>
        </w:numPr>
        <w:ind w:hanging="1069"/>
      </w:pPr>
      <w:r>
        <w:rPr>
          <w:szCs w:val="20"/>
          <w:lang w:val="es-UY"/>
        </w:rPr>
        <w:t>El usuario ingresa su mail y contraseña en los campos correspondient</w:t>
      </w:r>
      <w:r>
        <w:rPr>
          <w:szCs w:val="20"/>
          <w:lang w:val="es-UY"/>
        </w:rPr>
        <w:t>es de la página web del portal.</w:t>
      </w:r>
    </w:p>
    <w:p w:rsidR="00000000" w:rsidRDefault="00CD6941">
      <w:pPr>
        <w:pStyle w:val="MTemaNormal"/>
        <w:numPr>
          <w:ilvl w:val="1"/>
          <w:numId w:val="9"/>
        </w:numPr>
        <w:ind w:hanging="1069"/>
      </w:pPr>
      <w:r>
        <w:rPr>
          <w:szCs w:val="20"/>
          <w:lang w:val="es-UY"/>
        </w:rPr>
        <w:t>El usuario selecciona el botón acceder.</w:t>
      </w:r>
    </w:p>
    <w:p w:rsidR="00000000" w:rsidRDefault="00CD6941">
      <w:pPr>
        <w:pStyle w:val="MTemaNormal"/>
        <w:numPr>
          <w:ilvl w:val="1"/>
          <w:numId w:val="9"/>
        </w:numPr>
        <w:ind w:hanging="1069"/>
      </w:pPr>
      <w:r>
        <w:rPr>
          <w:szCs w:val="20"/>
          <w:lang w:val="es-UY"/>
        </w:rPr>
        <w:t>El sistema valida los datos ingresados y lleva a la página de inicio del usuario.</w:t>
      </w:r>
    </w:p>
    <w:p w:rsidR="00000000" w:rsidRDefault="00CD6941">
      <w:pPr>
        <w:pStyle w:val="MTemaNormal"/>
        <w:numPr>
          <w:ilvl w:val="1"/>
          <w:numId w:val="9"/>
        </w:numPr>
        <w:ind w:hanging="1069"/>
      </w:pPr>
      <w:r>
        <w:rPr>
          <w:szCs w:val="20"/>
          <w:lang w:val="es-UY"/>
        </w:rPr>
        <w:t>Fin CU.</w:t>
      </w:r>
    </w:p>
    <w:p w:rsidR="00000000" w:rsidRDefault="00CD6941">
      <w:pPr>
        <w:pStyle w:val="MTemaNormal"/>
        <w:ind w:left="993"/>
        <w:rPr>
          <w:szCs w:val="20"/>
          <w:lang w:val="es-UY"/>
        </w:rPr>
      </w:pPr>
    </w:p>
    <w:p w:rsidR="00000000" w:rsidRDefault="00CD6941">
      <w:pPr>
        <w:pStyle w:val="MDetTitulo3"/>
        <w:numPr>
          <w:ilvl w:val="0"/>
          <w:numId w:val="0"/>
        </w:numPr>
        <w:tabs>
          <w:tab w:val="left" w:pos="1440"/>
        </w:tabs>
        <w:ind w:left="720" w:hanging="720"/>
        <w:jc w:val="left"/>
      </w:pPr>
      <w:bookmarkStart w:id="73" w:name="__RefHeading___Toc243558410"/>
      <w:bookmarkEnd w:id="73"/>
      <w:r>
        <w:rPr>
          <w:rFonts w:cs="Verdana"/>
          <w:sz w:val="20"/>
          <w:lang w:eastAsia="ar-SA"/>
        </w:rPr>
        <w:t>Flujos de eventos alternativos</w:t>
      </w:r>
    </w:p>
    <w:p w:rsidR="00000000" w:rsidRDefault="00CD6941">
      <w:pPr>
        <w:pStyle w:val="MTemaNormal"/>
        <w:tabs>
          <w:tab w:val="left" w:pos="1418"/>
        </w:tabs>
        <w:ind w:left="1276" w:hanging="556"/>
      </w:pPr>
      <w:r>
        <w:rPr>
          <w:b/>
          <w:lang w:val="es-UY"/>
        </w:rPr>
        <w:t>3.a. El mail y/o contraseña no coinciden con los de un usuario</w:t>
      </w:r>
      <w:r>
        <w:rPr>
          <w:b/>
          <w:lang w:val="es-UY"/>
        </w:rPr>
        <w:t xml:space="preserve"> registrado en el sistema</w:t>
      </w:r>
    </w:p>
    <w:p w:rsidR="00000000" w:rsidRDefault="00CD6941">
      <w:pPr>
        <w:pStyle w:val="MTemaNormal"/>
        <w:ind w:left="1276" w:hanging="425"/>
      </w:pPr>
      <w:r>
        <w:rPr>
          <w:szCs w:val="20"/>
          <w:lang w:val="es-UY"/>
        </w:rPr>
        <w:t>3.a.1. El sistema informa que alguno de los datos ingresados (mail o contraseña) no es correcto.</w:t>
      </w:r>
    </w:p>
    <w:p w:rsidR="00000000" w:rsidRDefault="00CD6941">
      <w:pPr>
        <w:pStyle w:val="MTemaNormal"/>
        <w:ind w:left="1276" w:hanging="425"/>
      </w:pPr>
      <w:r>
        <w:rPr>
          <w:szCs w:val="20"/>
          <w:lang w:val="es-UY"/>
        </w:rPr>
        <w:t>3.a.2. Sigue en el paso 1 del flujo principal.</w:t>
      </w:r>
    </w:p>
    <w:p w:rsidR="00000000" w:rsidRDefault="00CD6941">
      <w:pPr>
        <w:pStyle w:val="MTemaNormal"/>
        <w:tabs>
          <w:tab w:val="left" w:pos="1260"/>
        </w:tabs>
        <w:ind w:left="0"/>
        <w:rPr>
          <w:szCs w:val="20"/>
          <w:lang w:val="es-UY"/>
        </w:rPr>
      </w:pPr>
    </w:p>
    <w:p w:rsidR="00000000" w:rsidRDefault="00CD6941">
      <w:pPr>
        <w:pStyle w:val="MDetTitulo3"/>
        <w:numPr>
          <w:ilvl w:val="0"/>
          <w:numId w:val="0"/>
        </w:numPr>
        <w:tabs>
          <w:tab w:val="left" w:pos="1440"/>
        </w:tabs>
        <w:ind w:left="720" w:hanging="720"/>
        <w:jc w:val="left"/>
      </w:pPr>
      <w:bookmarkStart w:id="74" w:name="__RefHeading___Toc243558411"/>
      <w:bookmarkEnd w:id="74"/>
      <w:r>
        <w:rPr>
          <w:rFonts w:cs="Verdana"/>
          <w:sz w:val="20"/>
          <w:lang w:eastAsia="ar-SA"/>
        </w:rPr>
        <w:lastRenderedPageBreak/>
        <w:t>Post-condiciones</w:t>
      </w:r>
    </w:p>
    <w:p w:rsidR="00000000" w:rsidRDefault="00CD6941">
      <w:pPr>
        <w:pStyle w:val="MTemaNormal"/>
        <w:ind w:left="993"/>
      </w:pPr>
      <w:r>
        <w:rPr>
          <w:szCs w:val="20"/>
          <w:lang w:val="es-UY"/>
        </w:rPr>
        <w:t>El usuario accede al portal con los beneficios de un usuario loguead</w:t>
      </w:r>
      <w:r>
        <w:rPr>
          <w:szCs w:val="20"/>
          <w:lang w:val="es-UY"/>
        </w:rPr>
        <w:t>o en el sistema.</w:t>
      </w:r>
    </w:p>
    <w:p w:rsidR="00000000" w:rsidRDefault="00CD6941">
      <w:pPr>
        <w:pStyle w:val="MNormal"/>
        <w:spacing w:line="276" w:lineRule="auto"/>
        <w:ind w:left="916"/>
        <w:jc w:val="left"/>
        <w:rPr>
          <w:szCs w:val="20"/>
          <w:lang w:val="es-UY"/>
        </w:rPr>
      </w:pPr>
    </w:p>
    <w:p w:rsidR="00000000" w:rsidRDefault="00CD6941">
      <w:pPr>
        <w:pStyle w:val="MTemaNormal"/>
        <w:rPr>
          <w:lang w:val="es-UY"/>
        </w:rPr>
      </w:pPr>
    </w:p>
    <w:p w:rsidR="00000000" w:rsidRDefault="00CD6941">
      <w:pPr>
        <w:pStyle w:val="MTemaNormal"/>
      </w:pPr>
      <w:r>
        <w:t>Escenarios</w:t>
      </w:r>
    </w:p>
    <w:p w:rsidR="00000000" w:rsidRDefault="003F7D27">
      <w:pPr>
        <w:pStyle w:val="MTemaNormal"/>
        <w:rPr>
          <w:b/>
        </w:rPr>
      </w:pPr>
      <w:r>
        <w:rPr>
          <w:noProof/>
          <w:lang w:val="es-CO" w:eastAsia="es-CO"/>
        </w:rPr>
        <mc:AlternateContent>
          <mc:Choice Requires="wps">
            <w:drawing>
              <wp:anchor distT="0" distB="0" distL="0" distR="89535" simplePos="0" relativeHeight="251656704" behindDoc="0" locked="0" layoutInCell="1" allowOverlap="1">
                <wp:simplePos x="0" y="0"/>
                <wp:positionH relativeFrom="column">
                  <wp:posOffset>356870</wp:posOffset>
                </wp:positionH>
                <wp:positionV relativeFrom="paragraph">
                  <wp:posOffset>635</wp:posOffset>
                </wp:positionV>
                <wp:extent cx="5160645" cy="7562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756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Flujo Alternativo</w:t>
                                  </w: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Escenario2</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3a</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bl>
                          <w:p w:rsidR="00000000" w:rsidRDefault="00CD694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pt;margin-top:.05pt;width:406.35pt;height:59.55pt;z-index:251656704;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Flujo Alternativo</w:t>
                            </w: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Escenario2</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3a</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bl>
                    <w:p w:rsidR="00000000" w:rsidRDefault="00CD6941">
                      <w:r>
                        <w:t xml:space="preserve"> </w:t>
                      </w:r>
                    </w:p>
                  </w:txbxContent>
                </v:textbox>
                <w10:wrap type="square"/>
              </v:shape>
            </w:pict>
          </mc:Fallback>
        </mc:AlternateContent>
      </w:r>
      <w:r w:rsidR="00CD6941">
        <w:cr/>
      </w:r>
      <w:r w:rsidR="00CD6941">
        <w:br/>
      </w:r>
    </w:p>
    <w:p w:rsidR="00000000" w:rsidRDefault="00CD6941">
      <w:pPr>
        <w:pStyle w:val="MTemaNormal"/>
      </w:pPr>
    </w:p>
    <w:p w:rsidR="00000000" w:rsidRDefault="00CD6941">
      <w:pPr>
        <w:pStyle w:val="MTemaNormal"/>
      </w:pPr>
      <w:r>
        <w:t>Planilla de Condiciones</w:t>
      </w:r>
    </w:p>
    <w:tbl>
      <w:tblPr>
        <w:tblW w:w="0" w:type="auto"/>
        <w:tblInd w:w="605" w:type="dxa"/>
        <w:tblLayout w:type="fixed"/>
        <w:tblCellMar>
          <w:left w:w="70" w:type="dxa"/>
          <w:right w:w="70" w:type="dxa"/>
        </w:tblCellMar>
        <w:tblLook w:val="0000" w:firstRow="0" w:lastRow="0" w:firstColumn="0" w:lastColumn="0" w:noHBand="0" w:noVBand="0"/>
      </w:tblPr>
      <w:tblGrid>
        <w:gridCol w:w="3060"/>
        <w:gridCol w:w="4680"/>
        <w:gridCol w:w="910"/>
      </w:tblGrid>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b/>
              </w:rPr>
              <w:t>Escenario – Condición</w:t>
            </w:r>
          </w:p>
        </w:tc>
        <w:tc>
          <w:tcPr>
            <w:tcW w:w="468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b/>
              </w:rPr>
              <w:t>Salida Esperada</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rPr>
                <w:b/>
              </w:rPr>
              <w:t>Casos</w:t>
            </w:r>
          </w:p>
        </w:tc>
      </w:tr>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Escenario1 - Se sigue el flujo principal y se finaliza el CU correctamente</w:t>
            </w:r>
          </w:p>
        </w:tc>
        <w:tc>
          <w:tcPr>
            <w:tcW w:w="468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El sistema muestra la portada de noticias dando la bienvenida al usuario logu</w:t>
            </w:r>
            <w:r>
              <w:t>eado</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jc w:val="left"/>
            </w:pPr>
          </w:p>
        </w:tc>
      </w:tr>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Escenario2 - Se sigue el flujo principal pero se ingresa un mail no valido</w:t>
            </w:r>
          </w:p>
        </w:tc>
        <w:tc>
          <w:tcPr>
            <w:tcW w:w="468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El sistema muestra mensaje de error informando que no existe dicho mail</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jc w:val="left"/>
            </w:pPr>
          </w:p>
        </w:tc>
      </w:tr>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Escenario2 - Se sigue el flujo principal peo se ingresa una contraseña no valida.</w:t>
            </w:r>
          </w:p>
        </w:tc>
        <w:tc>
          <w:tcPr>
            <w:tcW w:w="468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El sistema muestra</w:t>
            </w:r>
            <w:r>
              <w:t xml:space="preserve"> mensaje de error informando que la contraseña no es correcta</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jc w:val="left"/>
            </w:pPr>
          </w:p>
        </w:tc>
      </w:tr>
    </w:tbl>
    <w:p w:rsidR="00000000" w:rsidRDefault="00CD6941">
      <w:pPr>
        <w:pStyle w:val="MTemaNormal"/>
      </w:pPr>
    </w:p>
    <w:p w:rsidR="00000000" w:rsidRDefault="00CD6941">
      <w:pPr>
        <w:pStyle w:val="MTemaNormal"/>
      </w:pPr>
    </w:p>
    <w:p w:rsidR="00000000" w:rsidRDefault="00CD6941">
      <w:pPr>
        <w:pStyle w:val="MTema4"/>
        <w:numPr>
          <w:ilvl w:val="3"/>
          <w:numId w:val="14"/>
        </w:numPr>
        <w:tabs>
          <w:tab w:val="left" w:pos="720"/>
        </w:tabs>
        <w:ind w:left="850"/>
      </w:pPr>
      <w:bookmarkStart w:id="75" w:name="__RefHeading___Toc243558412"/>
      <w:bookmarkEnd w:id="75"/>
      <w:r>
        <w:rPr>
          <w:b/>
          <w:i w:val="0"/>
        </w:rPr>
        <w:t>Listado de usuarios</w:t>
      </w:r>
    </w:p>
    <w:p w:rsidR="00000000" w:rsidRDefault="00CD6941">
      <w:pPr>
        <w:pStyle w:val="MTemaNormal"/>
      </w:pPr>
      <w:r>
        <w:t>Se permitirá el listado de usuarios alfabéticamente</w:t>
      </w:r>
    </w:p>
    <w:p w:rsidR="00000000" w:rsidRDefault="00CD6941">
      <w:pPr>
        <w:pStyle w:val="MNormal"/>
        <w:rPr>
          <w:b/>
          <w:lang w:eastAsia="ar-SA"/>
        </w:rPr>
      </w:pPr>
    </w:p>
    <w:p w:rsidR="00000000" w:rsidRDefault="00CD6941">
      <w:pPr>
        <w:pStyle w:val="MDetTitulo3"/>
        <w:numPr>
          <w:ilvl w:val="0"/>
          <w:numId w:val="0"/>
        </w:numPr>
        <w:tabs>
          <w:tab w:val="left" w:pos="1440"/>
        </w:tabs>
        <w:ind w:left="720" w:hanging="720"/>
        <w:jc w:val="left"/>
      </w:pPr>
      <w:bookmarkStart w:id="76" w:name="__RefHeading___Toc243558413"/>
      <w:bookmarkEnd w:id="76"/>
      <w:r>
        <w:rPr>
          <w:rFonts w:cs="Verdana"/>
          <w:sz w:val="20"/>
          <w:lang w:eastAsia="ar-SA"/>
        </w:rPr>
        <w:t>Flujo de eventos principal</w:t>
      </w:r>
    </w:p>
    <w:p w:rsidR="00000000" w:rsidRDefault="00CD6941">
      <w:pPr>
        <w:pStyle w:val="MTemaNormal"/>
        <w:numPr>
          <w:ilvl w:val="0"/>
          <w:numId w:val="12"/>
        </w:numPr>
        <w:tabs>
          <w:tab w:val="left" w:pos="1418"/>
        </w:tabs>
        <w:ind w:left="1418"/>
      </w:pPr>
      <w:r>
        <w:rPr>
          <w:szCs w:val="20"/>
          <w:lang w:val="es-UY"/>
        </w:rPr>
        <w:t xml:space="preserve">El usuario selecciona listar los usuarios registrados por orden alfabético, indicando una </w:t>
      </w:r>
      <w:r>
        <w:rPr>
          <w:szCs w:val="20"/>
          <w:lang w:val="es-UY"/>
        </w:rPr>
        <w:t>letra para filtrar.</w:t>
      </w:r>
    </w:p>
    <w:p w:rsidR="00000000" w:rsidRDefault="00CD6941">
      <w:pPr>
        <w:pStyle w:val="MTemaNormal"/>
        <w:numPr>
          <w:ilvl w:val="0"/>
          <w:numId w:val="12"/>
        </w:numPr>
        <w:tabs>
          <w:tab w:val="left" w:pos="1418"/>
        </w:tabs>
        <w:ind w:left="1418"/>
      </w:pPr>
      <w:r>
        <w:rPr>
          <w:szCs w:val="20"/>
          <w:lang w:val="es-UY"/>
        </w:rPr>
        <w:t>El sistema despliega una lista ordenada alfabéticamente con todos los usuarios registrados cuyo nick comienza con la letra seleccionada. Esta lista está compuesta por nick y foto de perfil.</w:t>
      </w:r>
    </w:p>
    <w:p w:rsidR="00000000" w:rsidRDefault="00CD6941">
      <w:pPr>
        <w:pStyle w:val="MTemaNormal"/>
        <w:numPr>
          <w:ilvl w:val="0"/>
          <w:numId w:val="12"/>
        </w:numPr>
        <w:tabs>
          <w:tab w:val="left" w:pos="1418"/>
        </w:tabs>
        <w:ind w:left="1418"/>
      </w:pPr>
      <w:r>
        <w:rPr>
          <w:szCs w:val="20"/>
          <w:lang w:val="es-UY"/>
        </w:rPr>
        <w:t>Fin del CU.</w:t>
      </w:r>
    </w:p>
    <w:p w:rsidR="00000000" w:rsidRDefault="00CD6941">
      <w:pPr>
        <w:pStyle w:val="MNormal"/>
        <w:pageBreakBefore/>
        <w:jc w:val="left"/>
        <w:rPr>
          <w:szCs w:val="20"/>
          <w:lang w:val="es-UY"/>
        </w:rPr>
      </w:pPr>
    </w:p>
    <w:p w:rsidR="00000000" w:rsidRDefault="00CD6941">
      <w:pPr>
        <w:pStyle w:val="MTemaNormal"/>
      </w:pPr>
      <w:r>
        <w:t>Escenarios</w:t>
      </w:r>
    </w:p>
    <w:p w:rsidR="00000000" w:rsidRDefault="003F7D27">
      <w:pPr>
        <w:pStyle w:val="MNormal"/>
        <w:jc w:val="left"/>
        <w:rPr>
          <w:b/>
        </w:rPr>
      </w:pPr>
      <w:r>
        <w:rPr>
          <w:noProof/>
          <w:lang w:val="es-CO" w:eastAsia="es-CO"/>
        </w:rPr>
        <mc:AlternateContent>
          <mc:Choice Requires="wps">
            <w:drawing>
              <wp:anchor distT="0" distB="0" distL="0" distR="89535" simplePos="0" relativeHeight="251657728" behindDoc="0" locked="0" layoutInCell="1" allowOverlap="1">
                <wp:simplePos x="0" y="0"/>
                <wp:positionH relativeFrom="column">
                  <wp:posOffset>356870</wp:posOffset>
                </wp:positionH>
                <wp:positionV relativeFrom="paragraph">
                  <wp:posOffset>635</wp:posOffset>
                </wp:positionV>
                <wp:extent cx="5160645" cy="55753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557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Flujo Al</w:t>
                                  </w:r>
                                  <w:r>
                                    <w:rPr>
                                      <w:b/>
                                    </w:rPr>
                                    <w:t>ternativo</w:t>
                                  </w: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bl>
                          <w:p w:rsidR="00000000" w:rsidRDefault="00CD694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8.1pt;margin-top:.05pt;width:406.35pt;height:43.9pt;z-index:25165772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Flujo Al</w:t>
                            </w:r>
                            <w:r>
                              <w:rPr>
                                <w:b/>
                              </w:rPr>
                              <w:t>ternativo</w:t>
                            </w: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bl>
                    <w:p w:rsidR="00000000" w:rsidRDefault="00CD6941">
                      <w:r>
                        <w:t xml:space="preserve"> </w:t>
                      </w:r>
                    </w:p>
                  </w:txbxContent>
                </v:textbox>
                <w10:wrap type="square"/>
              </v:shape>
            </w:pict>
          </mc:Fallback>
        </mc:AlternateContent>
      </w:r>
    </w:p>
    <w:p w:rsidR="00000000" w:rsidRDefault="00CD6941">
      <w:pPr>
        <w:pStyle w:val="MNormal"/>
        <w:jc w:val="left"/>
        <w:rPr>
          <w:b/>
        </w:rPr>
      </w:pPr>
    </w:p>
    <w:p w:rsidR="00000000" w:rsidRDefault="00CD6941">
      <w:pPr>
        <w:pStyle w:val="MTemaNormal"/>
      </w:pPr>
      <w:r>
        <w:t>Planilla de Condici</w:t>
      </w:r>
      <w:r>
        <w:t>ones</w:t>
      </w:r>
    </w:p>
    <w:tbl>
      <w:tblPr>
        <w:tblW w:w="0" w:type="auto"/>
        <w:tblInd w:w="605" w:type="dxa"/>
        <w:tblLayout w:type="fixed"/>
        <w:tblCellMar>
          <w:left w:w="70" w:type="dxa"/>
          <w:right w:w="70" w:type="dxa"/>
        </w:tblCellMar>
        <w:tblLook w:val="0000" w:firstRow="0" w:lastRow="0" w:firstColumn="0" w:lastColumn="0" w:noHBand="0" w:noVBand="0"/>
      </w:tblPr>
      <w:tblGrid>
        <w:gridCol w:w="3060"/>
        <w:gridCol w:w="4500"/>
        <w:gridCol w:w="1090"/>
      </w:tblGrid>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b/>
              </w:rPr>
              <w:t>Escenario – Condición</w:t>
            </w:r>
          </w:p>
        </w:tc>
        <w:tc>
          <w:tcPr>
            <w:tcW w:w="45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b/>
              </w:rPr>
              <w:t>Salida Esperada</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rPr>
                <w:b/>
              </w:rPr>
              <w:t>Casos</w:t>
            </w:r>
          </w:p>
        </w:tc>
      </w:tr>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Escenario1 - Se sigue el flujo principal correctamente y se finaliza el CU</w:t>
            </w:r>
          </w:p>
        </w:tc>
        <w:tc>
          <w:tcPr>
            <w:tcW w:w="45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Se listan todos los usuarios del sistema ordenados alfabeticamente</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jc w:val="left"/>
            </w:pPr>
          </w:p>
        </w:tc>
      </w:tr>
    </w:tbl>
    <w:p w:rsidR="00000000" w:rsidRDefault="00CD6941">
      <w:pPr>
        <w:pStyle w:val="MNormal"/>
        <w:jc w:val="left"/>
      </w:pPr>
    </w:p>
    <w:p w:rsidR="00000000" w:rsidRDefault="00CD6941">
      <w:pPr>
        <w:pStyle w:val="MTema4"/>
        <w:numPr>
          <w:ilvl w:val="3"/>
          <w:numId w:val="14"/>
        </w:numPr>
      </w:pPr>
      <w:bookmarkStart w:id="77" w:name="__RefHeading___Toc243558414"/>
      <w:bookmarkEnd w:id="77"/>
      <w:r>
        <w:rPr>
          <w:b/>
          <w:i w:val="0"/>
        </w:rPr>
        <w:t>Puntuar Noticias</w:t>
      </w:r>
    </w:p>
    <w:p w:rsidR="00000000" w:rsidRDefault="00CD6941">
      <w:pPr>
        <w:pStyle w:val="MTemaNormal"/>
      </w:pPr>
      <w:r>
        <w:t>Se permitirá puntuar una noticia (el usuario</w:t>
      </w:r>
      <w:r>
        <w:t xml:space="preserve"> debe estar logueado)</w:t>
      </w:r>
    </w:p>
    <w:p w:rsidR="00000000" w:rsidRDefault="00CD6941">
      <w:pPr>
        <w:pStyle w:val="MTemaNormal"/>
        <w:ind w:left="1134"/>
        <w:rPr>
          <w:szCs w:val="20"/>
          <w:lang w:val="es-UY"/>
        </w:rPr>
      </w:pPr>
    </w:p>
    <w:p w:rsidR="00000000" w:rsidRDefault="00CD6941">
      <w:pPr>
        <w:pStyle w:val="MDetTitulo3"/>
        <w:numPr>
          <w:ilvl w:val="0"/>
          <w:numId w:val="0"/>
        </w:numPr>
        <w:tabs>
          <w:tab w:val="left" w:pos="1440"/>
        </w:tabs>
        <w:ind w:left="720" w:hanging="720"/>
        <w:jc w:val="left"/>
      </w:pPr>
      <w:bookmarkStart w:id="78" w:name="__RefHeading___Toc243558415"/>
      <w:bookmarkEnd w:id="78"/>
      <w:r>
        <w:rPr>
          <w:rFonts w:cs="Verdana"/>
          <w:sz w:val="20"/>
          <w:lang w:eastAsia="ar-SA"/>
        </w:rPr>
        <w:t>Flujo de eventos principal</w:t>
      </w:r>
    </w:p>
    <w:p w:rsidR="00000000" w:rsidRDefault="00CD6941">
      <w:pPr>
        <w:pStyle w:val="MTemaNormal"/>
        <w:numPr>
          <w:ilvl w:val="0"/>
          <w:numId w:val="13"/>
        </w:numPr>
        <w:tabs>
          <w:tab w:val="left" w:pos="1418"/>
        </w:tabs>
        <w:ind w:left="1418"/>
      </w:pPr>
      <w:r>
        <w:rPr>
          <w:szCs w:val="20"/>
          <w:lang w:val="es-UY"/>
        </w:rPr>
        <w:t>&lt;&lt;incluye&gt;&gt; Ver Noticia.</w:t>
      </w:r>
    </w:p>
    <w:p w:rsidR="00000000" w:rsidRDefault="00CD6941">
      <w:pPr>
        <w:pStyle w:val="MTemaNormal"/>
        <w:numPr>
          <w:ilvl w:val="0"/>
          <w:numId w:val="13"/>
        </w:numPr>
        <w:tabs>
          <w:tab w:val="left" w:pos="1418"/>
        </w:tabs>
        <w:ind w:left="1418"/>
      </w:pPr>
      <w:r>
        <w:rPr>
          <w:szCs w:val="20"/>
          <w:lang w:val="es-UY"/>
        </w:rPr>
        <w:t>El usuario ingresa la puntuación a asignar a la noticia y confirma.</w:t>
      </w:r>
    </w:p>
    <w:p w:rsidR="00000000" w:rsidRDefault="00CD6941">
      <w:pPr>
        <w:pStyle w:val="MTemaNormal"/>
        <w:numPr>
          <w:ilvl w:val="0"/>
          <w:numId w:val="13"/>
        </w:numPr>
        <w:tabs>
          <w:tab w:val="left" w:pos="1418"/>
        </w:tabs>
        <w:ind w:left="1418"/>
      </w:pPr>
      <w:r>
        <w:rPr>
          <w:szCs w:val="20"/>
          <w:lang w:val="es-UY"/>
        </w:rPr>
        <w:t>El sistema sobrescribe el puntaje anterior asignado por el usuario (en caso de existir) y re calcula el puntaje g</w:t>
      </w:r>
      <w:r>
        <w:rPr>
          <w:szCs w:val="20"/>
          <w:lang w:val="es-UY"/>
        </w:rPr>
        <w:t>eneral de la noticia.</w:t>
      </w:r>
    </w:p>
    <w:p w:rsidR="00000000" w:rsidRDefault="00CD6941">
      <w:pPr>
        <w:pStyle w:val="MTemaNormal"/>
        <w:numPr>
          <w:ilvl w:val="0"/>
          <w:numId w:val="13"/>
        </w:numPr>
        <w:tabs>
          <w:tab w:val="left" w:pos="1418"/>
        </w:tabs>
        <w:ind w:left="1418"/>
      </w:pPr>
      <w:r>
        <w:rPr>
          <w:szCs w:val="20"/>
          <w:lang w:val="es-UY"/>
        </w:rPr>
        <w:t>Fin del CU.</w:t>
      </w:r>
    </w:p>
    <w:p w:rsidR="00000000" w:rsidRDefault="00CD6941">
      <w:pPr>
        <w:pStyle w:val="MNormal"/>
        <w:jc w:val="left"/>
        <w:rPr>
          <w:szCs w:val="20"/>
          <w:lang w:val="es-UY"/>
        </w:rPr>
      </w:pPr>
    </w:p>
    <w:p w:rsidR="00000000" w:rsidRDefault="00CD6941">
      <w:pPr>
        <w:pStyle w:val="MTemaNormal"/>
      </w:pPr>
      <w:r>
        <w:t>Escenarios</w:t>
      </w:r>
    </w:p>
    <w:p w:rsidR="00000000" w:rsidRDefault="003F7D27">
      <w:pPr>
        <w:pStyle w:val="MNormal"/>
        <w:jc w:val="left"/>
      </w:pPr>
      <w:r>
        <w:rPr>
          <w:noProof/>
          <w:lang w:val="es-CO" w:eastAsia="es-CO"/>
        </w:rPr>
        <mc:AlternateContent>
          <mc:Choice Requires="wps">
            <w:drawing>
              <wp:anchor distT="0" distB="0" distL="0" distR="89535" simplePos="0" relativeHeight="251658752" behindDoc="0" locked="0" layoutInCell="1" allowOverlap="1">
                <wp:simplePos x="0" y="0"/>
                <wp:positionH relativeFrom="column">
                  <wp:posOffset>356870</wp:posOffset>
                </wp:positionH>
                <wp:positionV relativeFrom="paragraph">
                  <wp:posOffset>635</wp:posOffset>
                </wp:positionV>
                <wp:extent cx="5160645" cy="557530"/>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557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Flujo Alternativo</w:t>
                                  </w: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bl>
                          <w:p w:rsidR="00000000" w:rsidRDefault="00CD694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8.1pt;margin-top:.05pt;width:406.35pt;height:43.9pt;z-index:251658752;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Flujo Alternativo</w:t>
                            </w:r>
                          </w:p>
                        </w:tc>
                      </w:tr>
                      <w:tr w:rsidR="00000000">
                        <w:tc>
                          <w:tcPr>
                            <w:tcW w:w="2073"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000000" w:rsidRDefault="00CD6941">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pPr>
                          </w:p>
                        </w:tc>
                      </w:tr>
                    </w:tbl>
                    <w:p w:rsidR="00000000" w:rsidRDefault="00CD6941">
                      <w:r>
                        <w:t xml:space="preserve"> </w:t>
                      </w:r>
                    </w:p>
                  </w:txbxContent>
                </v:textbox>
                <w10:wrap type="square"/>
              </v:shape>
            </w:pict>
          </mc:Fallback>
        </mc:AlternateContent>
      </w:r>
      <w:r w:rsidR="00CD6941">
        <w:cr/>
      </w:r>
      <w:r w:rsidR="00CD6941">
        <w:br/>
      </w:r>
      <w:r w:rsidR="00CD6941">
        <w:t>Planilla de Condiciones</w:t>
      </w:r>
    </w:p>
    <w:tbl>
      <w:tblPr>
        <w:tblW w:w="0" w:type="auto"/>
        <w:tblInd w:w="605" w:type="dxa"/>
        <w:tblLayout w:type="fixed"/>
        <w:tblCellMar>
          <w:left w:w="70" w:type="dxa"/>
          <w:right w:w="70" w:type="dxa"/>
        </w:tblCellMar>
        <w:tblLook w:val="0000" w:firstRow="0" w:lastRow="0" w:firstColumn="0" w:lastColumn="0" w:noHBand="0" w:noVBand="0"/>
      </w:tblPr>
      <w:tblGrid>
        <w:gridCol w:w="3060"/>
        <w:gridCol w:w="4500"/>
        <w:gridCol w:w="1090"/>
      </w:tblGrid>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b/>
              </w:rPr>
              <w:t>Escenario – Condición</w:t>
            </w:r>
          </w:p>
        </w:tc>
        <w:tc>
          <w:tcPr>
            <w:tcW w:w="45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b/>
              </w:rPr>
              <w:t>Salida Esperada</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jc w:val="left"/>
            </w:pPr>
            <w:r>
              <w:rPr>
                <w:b/>
              </w:rPr>
              <w:t>Casos</w:t>
            </w:r>
          </w:p>
        </w:tc>
      </w:tr>
      <w:tr w:rsidR="00000000">
        <w:tc>
          <w:tcPr>
            <w:tcW w:w="306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t>Escenario1 - Se sigue el flujo principal correctamente y se finaliza el CU</w:t>
            </w:r>
          </w:p>
        </w:tc>
        <w:tc>
          <w:tcPr>
            <w:tcW w:w="4500"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jc w:val="left"/>
            </w:pPr>
            <w:r>
              <w:rPr>
                <w:szCs w:val="20"/>
              </w:rPr>
              <w:t>Se sobreescribe el puntaje asociado a la noticia por el usuario</w:t>
            </w:r>
            <w:r>
              <w:rPr>
                <w:szCs w:val="20"/>
              </w:rPr>
              <w:t xml:space="preserve"> y se recalcula el nuevo puntaje para la noticia</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snapToGrid w:val="0"/>
              <w:ind w:left="0"/>
              <w:jc w:val="left"/>
            </w:pPr>
          </w:p>
        </w:tc>
      </w:tr>
    </w:tbl>
    <w:p w:rsidR="00000000" w:rsidRDefault="00CD6941">
      <w:pPr>
        <w:pStyle w:val="MTemaNormal"/>
        <w:ind w:left="720"/>
        <w:rPr>
          <w:szCs w:val="20"/>
        </w:rPr>
      </w:pPr>
    </w:p>
    <w:p w:rsidR="00000000" w:rsidRDefault="00CD6941">
      <w:pPr>
        <w:pStyle w:val="MTemaNormal"/>
        <w:pageBreakBefore/>
        <w:ind w:left="720"/>
        <w:rPr>
          <w:szCs w:val="20"/>
        </w:rPr>
      </w:pPr>
    </w:p>
    <w:p w:rsidR="00000000" w:rsidRDefault="00CD6941">
      <w:pPr>
        <w:pStyle w:val="MTemaNormal"/>
        <w:ind w:left="720"/>
        <w:rPr>
          <w:szCs w:val="20"/>
        </w:rPr>
      </w:pPr>
    </w:p>
    <w:p w:rsidR="00000000" w:rsidRDefault="00CD6941">
      <w:pPr>
        <w:pStyle w:val="MTemaNormal"/>
        <w:ind w:left="720"/>
        <w:rPr>
          <w:szCs w:val="20"/>
          <w:lang w:val="es-UY"/>
        </w:rPr>
      </w:pPr>
    </w:p>
    <w:p w:rsidR="00000000" w:rsidRDefault="00CD6941">
      <w:pPr>
        <w:pStyle w:val="MTemaNormal"/>
        <w:ind w:left="720"/>
        <w:rPr>
          <w:szCs w:val="20"/>
          <w:lang w:val="es-UY"/>
        </w:rPr>
      </w:pPr>
    </w:p>
    <w:p w:rsidR="00000000" w:rsidRDefault="00CD6941">
      <w:pPr>
        <w:pStyle w:val="MTema4"/>
        <w:numPr>
          <w:ilvl w:val="3"/>
          <w:numId w:val="14"/>
        </w:numPr>
      </w:pPr>
      <w:bookmarkStart w:id="79" w:name="__RefHeading___Toc243558416"/>
      <w:bookmarkEnd w:id="79"/>
      <w:r>
        <w:rPr>
          <w:b/>
        </w:rPr>
        <w:t>Entidades</w:t>
      </w:r>
    </w:p>
    <w:p w:rsidR="00000000" w:rsidRDefault="00CD6941">
      <w:pPr>
        <w:pStyle w:val="MTemaNormal"/>
      </w:pPr>
      <w:r>
        <w:rPr>
          <w:b/>
        </w:rPr>
        <w:t>Noticia</w:t>
      </w:r>
    </w:p>
    <w:p w:rsidR="00000000" w:rsidRDefault="00CD6941">
      <w:pPr>
        <w:pStyle w:val="MTemaNormal"/>
      </w:pPr>
      <w:r>
        <w:t>Estados que puede tomar: Publicada.</w:t>
      </w:r>
    </w:p>
    <w:p w:rsidR="00000000" w:rsidRDefault="00CD6941">
      <w:pPr>
        <w:pStyle w:val="MTemaNormal"/>
      </w:pPr>
    </w:p>
    <w:p w:rsidR="00000000" w:rsidRDefault="00CD6941">
      <w:pPr>
        <w:pStyle w:val="MTemaNormal"/>
      </w:pPr>
      <w:r>
        <w:rPr>
          <w:b/>
        </w:rPr>
        <w:t>Usuario</w:t>
      </w:r>
    </w:p>
    <w:p w:rsidR="00000000" w:rsidRDefault="00CD6941">
      <w:pPr>
        <w:pStyle w:val="MTemaNormal"/>
      </w:pPr>
      <w:r>
        <w:t>Estados que puede tomar: Registrado Inactivo / Registrado Activo.</w:t>
      </w:r>
    </w:p>
    <w:p w:rsidR="00000000" w:rsidRDefault="00CD6941">
      <w:pPr>
        <w:pStyle w:val="MTemaNormal"/>
      </w:pPr>
    </w:p>
    <w:p w:rsidR="00000000" w:rsidRDefault="00CD6941">
      <w:pPr>
        <w:pStyle w:val="MTema4"/>
        <w:numPr>
          <w:ilvl w:val="3"/>
          <w:numId w:val="14"/>
        </w:numPr>
      </w:pPr>
      <w:bookmarkStart w:id="80" w:name="__RefHeading___Toc243558417"/>
      <w:bookmarkEnd w:id="80"/>
      <w:r>
        <w:rPr>
          <w:b/>
        </w:rPr>
        <w:t>Ciclos de Funcionalidad</w:t>
      </w:r>
    </w:p>
    <w:p w:rsidR="00000000" w:rsidRDefault="00CD6941">
      <w:pPr>
        <w:pStyle w:val="MTemaNormal"/>
      </w:pPr>
      <w:r>
        <w:t>Casos de Uso y Entidades</w:t>
      </w:r>
    </w:p>
    <w:p w:rsidR="00000000" w:rsidRDefault="00CD6941">
      <w:pPr>
        <w:pStyle w:val="MTemaNormal"/>
      </w:pPr>
      <w:r>
        <w:t xml:space="preserve">Se indican los casos </w:t>
      </w:r>
      <w:r>
        <w:t>de uso que se encadenan en este Ciclo, las entidades involucradas y los estados de las mismas.</w:t>
      </w:r>
    </w:p>
    <w:tbl>
      <w:tblPr>
        <w:tblW w:w="0" w:type="auto"/>
        <w:tblInd w:w="605" w:type="dxa"/>
        <w:tblLayout w:type="fixed"/>
        <w:tblCellMar>
          <w:left w:w="70" w:type="dxa"/>
          <w:right w:w="70" w:type="dxa"/>
        </w:tblCellMar>
        <w:tblLook w:val="0000" w:firstRow="0" w:lastRow="0" w:firstColumn="0" w:lastColumn="0" w:noHBand="0" w:noVBand="0"/>
      </w:tblPr>
      <w:tblGrid>
        <w:gridCol w:w="3674"/>
        <w:gridCol w:w="4332"/>
      </w:tblGrid>
      <w:tr w:rsidR="00000000">
        <w:tc>
          <w:tcPr>
            <w:tcW w:w="3674"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rPr>
                <w:b/>
              </w:rPr>
              <w:t>Caso de Uso</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rPr>
                <w:b/>
              </w:rPr>
              <w:t>Entidades/Estados</w:t>
            </w:r>
          </w:p>
        </w:tc>
      </w:tr>
      <w:tr w:rsidR="00000000">
        <w:tc>
          <w:tcPr>
            <w:tcW w:w="3674"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Publicación de Noticias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t>Noticia/Publicada</w:t>
            </w:r>
          </w:p>
        </w:tc>
      </w:tr>
      <w:tr w:rsidR="00000000">
        <w:tc>
          <w:tcPr>
            <w:tcW w:w="3674" w:type="dxa"/>
            <w:tcBorders>
              <w:top w:val="single" w:sz="4" w:space="0" w:color="000000"/>
              <w:left w:val="single" w:sz="4" w:space="0" w:color="000000"/>
              <w:bottom w:val="single" w:sz="4" w:space="0" w:color="000000"/>
            </w:tcBorders>
            <w:shd w:val="clear" w:color="auto" w:fill="auto"/>
          </w:tcPr>
          <w:p w:rsidR="00000000" w:rsidRDefault="00CD6941">
            <w:pPr>
              <w:pStyle w:val="MTemaNormal"/>
              <w:ind w:left="0"/>
            </w:pPr>
            <w:r>
              <w:t>Alta de usuario</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6941">
            <w:pPr>
              <w:pStyle w:val="MTemaNormal"/>
              <w:ind w:left="0"/>
            </w:pPr>
            <w:r>
              <w:t>Usuario/Registrado</w:t>
            </w:r>
          </w:p>
        </w:tc>
      </w:tr>
    </w:tbl>
    <w:p w:rsidR="00000000" w:rsidRDefault="00CD6941">
      <w:pPr>
        <w:pStyle w:val="MTemaNormal"/>
      </w:pPr>
    </w:p>
    <w:p w:rsidR="00000000" w:rsidRDefault="00CD6941">
      <w:pPr>
        <w:pStyle w:val="MTemaNormal"/>
      </w:pPr>
    </w:p>
    <w:p w:rsidR="00000000" w:rsidRDefault="00CD6941">
      <w:pPr>
        <w:pStyle w:val="MTema3"/>
        <w:numPr>
          <w:ilvl w:val="2"/>
          <w:numId w:val="14"/>
        </w:numPr>
        <w:ind w:left="851" w:hanging="851"/>
      </w:pPr>
      <w:bookmarkStart w:id="81" w:name="__RefHeading___Toc243558418"/>
      <w:bookmarkEnd w:id="81"/>
      <w:r>
        <w:t>Requerimientos No Funcionales</w:t>
      </w:r>
    </w:p>
    <w:p w:rsidR="00000000" w:rsidRDefault="00CD6941">
      <w:pPr>
        <w:pStyle w:val="MNormal"/>
        <w:numPr>
          <w:ilvl w:val="0"/>
          <w:numId w:val="11"/>
        </w:numPr>
      </w:pPr>
      <w:r>
        <w:t>Debe funcionar en F</w:t>
      </w:r>
      <w:r>
        <w:t>irefox 3.5, Internet Explorer 8.0 y Dispositivo móvil</w:t>
      </w:r>
    </w:p>
    <w:p w:rsidR="00000000" w:rsidRDefault="00CD6941">
      <w:pPr>
        <w:pStyle w:val="MNormal"/>
        <w:numPr>
          <w:ilvl w:val="0"/>
          <w:numId w:val="11"/>
        </w:numPr>
      </w:pPr>
      <w:r>
        <w:t>El formato de video a subir debe ser wmv</w:t>
      </w:r>
    </w:p>
    <w:p w:rsidR="00000000" w:rsidRDefault="00CD6941">
      <w:pPr>
        <w:pStyle w:val="MTemaNormal"/>
      </w:pPr>
    </w:p>
    <w:p w:rsidR="00000000" w:rsidRDefault="00CD6941">
      <w:pPr>
        <w:pStyle w:val="MTemaNormal"/>
        <w:pageBreakBefore/>
      </w:pPr>
    </w:p>
    <w:p w:rsidR="00000000" w:rsidRDefault="00CD6941">
      <w:pPr>
        <w:pStyle w:val="MTema1"/>
      </w:pPr>
      <w:bookmarkStart w:id="82" w:name="__RefHeading___Toc243558419"/>
      <w:bookmarkEnd w:id="82"/>
      <w:r>
        <w:t>Procedimientos de prueba de Documentos</w:t>
      </w:r>
    </w:p>
    <w:p w:rsidR="00000000" w:rsidRDefault="00CD6941">
      <w:pPr>
        <w:pStyle w:val="MTemaNormal"/>
      </w:pPr>
      <w:r>
        <w:t xml:space="preserve">Se detallan los documentos y elementos que se deben verificar de acuerdo a lo establecido en el Plan de Verificación de </w:t>
      </w:r>
      <w:r>
        <w:t>la Iteración.</w:t>
      </w:r>
    </w:p>
    <w:p w:rsidR="00000000"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Modelo de casos de uso</w:t>
      </w:r>
    </w:p>
    <w:p w:rsidR="00000000"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Modelo de diseño</w:t>
      </w:r>
    </w:p>
    <w:p w:rsidR="00000000"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Modelo de datos</w:t>
      </w:r>
    </w:p>
    <w:p w:rsidR="00000000"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Documentación Técnica</w:t>
      </w:r>
    </w:p>
    <w:p w:rsidR="00000000"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Informe de Verificación Unitaria</w:t>
      </w:r>
    </w:p>
    <w:p w:rsidR="00000000"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Informe de Integración</w:t>
      </w:r>
    </w:p>
    <w:p w:rsidR="00000000" w:rsidRDefault="00CD6941">
      <w:pPr>
        <w:pStyle w:val="MTemaNormal"/>
        <w:tabs>
          <w:tab w:val="left" w:pos="540"/>
        </w:tabs>
      </w:pPr>
    </w:p>
    <w:p w:rsidR="00000000" w:rsidRDefault="00CD6941">
      <w:pPr>
        <w:pStyle w:val="MTemaNormal"/>
        <w:tabs>
          <w:tab w:val="left" w:pos="540"/>
        </w:tabs>
      </w:pPr>
      <w:r>
        <w:t>Para cada documento se verifican las siguientes propiedades:</w:t>
      </w:r>
    </w:p>
    <w:p w:rsidR="00000000" w:rsidRDefault="00CD6941">
      <w:pPr>
        <w:pStyle w:val="MTema2"/>
        <w:numPr>
          <w:ilvl w:val="1"/>
          <w:numId w:val="14"/>
        </w:numPr>
      </w:pPr>
      <w:bookmarkStart w:id="83" w:name="__RefHeading___Toc243558420"/>
      <w:bookmarkEnd w:id="83"/>
      <w:r>
        <w:t>Completitud</w:t>
      </w:r>
    </w:p>
    <w:p w:rsidR="00000000" w:rsidRDefault="00CD6941">
      <w:pPr>
        <w:pStyle w:val="MTemaNormal"/>
      </w:pPr>
      <w:r>
        <w:t>Se verificará que el documento men</w:t>
      </w:r>
      <w:r>
        <w:t>cione todos los aspectos relevantes al mismo.</w:t>
      </w:r>
    </w:p>
    <w:p w:rsidR="00000000" w:rsidRDefault="00CD6941">
      <w:pPr>
        <w:pStyle w:val="MTemaNormal"/>
      </w:pPr>
      <w:r>
        <w:rPr>
          <w:b/>
        </w:rPr>
        <w:t>Procedimiento de prueba</w:t>
      </w:r>
    </w:p>
    <w:p w:rsidR="00000000" w:rsidRDefault="00CD6941">
      <w:pPr>
        <w:pStyle w:val="MTemaNormal"/>
      </w:pPr>
      <w:r>
        <w:t>Se leerá con detenimiento el documento y se cotejarán los puntos tratados con los documentos que se usaron para su elaboración. Ante alguna omisión detectada se comunicará primero con el</w:t>
      </w:r>
      <w:r>
        <w:t xml:space="preserve"> responsable del documento para determinar si realmente es una inconsistencia en el documento.</w:t>
      </w:r>
    </w:p>
    <w:p w:rsidR="00000000" w:rsidRDefault="00CD6941">
      <w:pPr>
        <w:pStyle w:val="MTemaNormal"/>
      </w:pPr>
    </w:p>
    <w:p w:rsidR="00000000" w:rsidRDefault="00CD6941">
      <w:pPr>
        <w:pStyle w:val="MTema2"/>
        <w:numPr>
          <w:ilvl w:val="1"/>
          <w:numId w:val="14"/>
        </w:numPr>
      </w:pPr>
      <w:bookmarkStart w:id="84" w:name="__RefHeading___Toc243558421"/>
      <w:bookmarkEnd w:id="84"/>
      <w:r>
        <w:t>Correctitud</w:t>
      </w:r>
    </w:p>
    <w:p w:rsidR="00000000" w:rsidRDefault="00CD6941">
      <w:pPr>
        <w:pStyle w:val="MTemaNormal"/>
      </w:pPr>
      <w:r>
        <w:t>Los documentos deberán ser correctos en el sentido que no deberán contener contradicciones y todos los puntos mencionados deberán estar conforme a l</w:t>
      </w:r>
      <w:r>
        <w:t>os objetivos del proyecto.</w:t>
      </w:r>
    </w:p>
    <w:p w:rsidR="00000000" w:rsidRDefault="00CD6941">
      <w:pPr>
        <w:pStyle w:val="MTemaNormal"/>
      </w:pPr>
    </w:p>
    <w:p w:rsidR="00000000" w:rsidRDefault="00CD6941">
      <w:pPr>
        <w:pStyle w:val="MTemaNormal"/>
      </w:pPr>
      <w:r>
        <w:rPr>
          <w:b/>
        </w:rPr>
        <w:t>Procedimiento de prueba</w:t>
      </w:r>
    </w:p>
    <w:p w:rsidR="00CD6941" w:rsidRDefault="00CD6941">
      <w:pPr>
        <w:pStyle w:val="MTemaNormal"/>
      </w:pPr>
      <w:r>
        <w:t>Se leerá con detenimiento el documento y se verificarán los puntos tratados. Ante alguna inconsistencia detectada se comunicará primero con el responsable del mismo para corroborarla.</w:t>
      </w:r>
    </w:p>
    <w:sectPr w:rsidR="00CD6941">
      <w:footerReference w:type="default" r:id="rId7"/>
      <w:footerReference w:type="first" r:id="rId8"/>
      <w:pgSz w:w="11906" w:h="16838"/>
      <w:pgMar w:top="1417" w:right="1701" w:bottom="1417" w:left="1701"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941" w:rsidRDefault="00CD6941">
      <w:r>
        <w:separator/>
      </w:r>
    </w:p>
  </w:endnote>
  <w:endnote w:type="continuationSeparator" w:id="0">
    <w:p w:rsidR="00CD6941" w:rsidRDefault="00CD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100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D6941">
    <w:pPr>
      <w:pStyle w:val="Piedepgina"/>
      <w:jc w:val="center"/>
    </w:pPr>
    <w:r>
      <w:t>Modelo de Casos de P</w:t>
    </w:r>
    <w:r>
      <w:t>rueba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3F7D27">
      <w:rPr>
        <w:rStyle w:val="Nmerodepgina"/>
        <w:noProof/>
      </w:rPr>
      <w:t>14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ARABIC </w:instrText>
    </w:r>
    <w:r>
      <w:rPr>
        <w:rStyle w:val="Nmerodepgina"/>
      </w:rPr>
      <w:fldChar w:fldCharType="separate"/>
    </w:r>
    <w:r w:rsidR="003F7D27">
      <w:rPr>
        <w:rStyle w:val="Nmerodepgina"/>
        <w:noProof/>
      </w:rPr>
      <w:t>14</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D69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941" w:rsidRDefault="00CD6941">
      <w:r>
        <w:separator/>
      </w:r>
    </w:p>
  </w:footnote>
  <w:footnote w:type="continuationSeparator" w:id="0">
    <w:p w:rsidR="00CD6941" w:rsidRDefault="00CD6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260"/>
        </w:tabs>
        <w:ind w:left="1260" w:hanging="360"/>
      </w:pPr>
      <w:rPr>
        <w:rFonts w:ascii="Symbol" w:hAnsi="Symbol" w:cs="Symbol" w:hint="default"/>
      </w:rPr>
    </w:lvl>
  </w:abstractNum>
  <w:abstractNum w:abstractNumId="2">
    <w:nsid w:val="00000003"/>
    <w:multiLevelType w:val="multilevel"/>
    <w:tmpl w:val="00000003"/>
    <w:name w:val="WW8Num7"/>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080"/>
        </w:tabs>
        <w:ind w:left="576" w:hanging="576"/>
      </w:pPr>
      <w:rPr>
        <w:rFonts w:hint="default"/>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cs="Symbol" w:hint="default"/>
      </w:rPr>
    </w:lvl>
  </w:abstractNum>
  <w:abstractNum w:abstractNumId="4">
    <w:nsid w:val="00000005"/>
    <w:multiLevelType w:val="singleLevel"/>
    <w:tmpl w:val="00000005"/>
    <w:name w:val="WW8Num16"/>
    <w:lvl w:ilvl="0">
      <w:start w:val="1"/>
      <w:numFmt w:val="bullet"/>
      <w:lvlText w:val=""/>
      <w:lvlJc w:val="left"/>
      <w:pPr>
        <w:tabs>
          <w:tab w:val="num" w:pos="1287"/>
        </w:tabs>
        <w:ind w:left="1287" w:hanging="360"/>
      </w:pPr>
      <w:rPr>
        <w:rFonts w:ascii="Symbol" w:hAnsi="Symbol" w:cs="Symbol" w:hint="default"/>
      </w:rPr>
    </w:lvl>
  </w:abstractNum>
  <w:abstractNum w:abstractNumId="5">
    <w:nsid w:val="00000006"/>
    <w:multiLevelType w:val="singleLevel"/>
    <w:tmpl w:val="00000006"/>
    <w:name w:val="WW8Num19"/>
    <w:lvl w:ilvl="0">
      <w:start w:val="1"/>
      <w:numFmt w:val="bullet"/>
      <w:lvlText w:val=""/>
      <w:lvlJc w:val="left"/>
      <w:pPr>
        <w:tabs>
          <w:tab w:val="num" w:pos="1778"/>
        </w:tabs>
        <w:ind w:left="1778" w:hanging="360"/>
      </w:pPr>
      <w:rPr>
        <w:rFonts w:ascii="Symbol" w:hAnsi="Symbol" w:cs="Symbol" w:hint="default"/>
      </w:rPr>
    </w:lvl>
  </w:abstractNum>
  <w:abstractNum w:abstractNumId="6">
    <w:nsid w:val="00000007"/>
    <w:multiLevelType w:val="multilevel"/>
    <w:tmpl w:val="00000007"/>
    <w:name w:val="WW8Num2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7">
    <w:nsid w:val="00000008"/>
    <w:multiLevelType w:val="multilevel"/>
    <w:tmpl w:val="00000008"/>
    <w:name w:val="WW8Num2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1570"/>
        </w:tabs>
        <w:ind w:left="1570" w:hanging="850"/>
      </w:pPr>
      <w:rPr>
        <w:rFonts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8">
    <w:nsid w:val="00000009"/>
    <w:multiLevelType w:val="multilevel"/>
    <w:tmpl w:val="00000009"/>
    <w:name w:val="WW8Num25"/>
    <w:lvl w:ilvl="0">
      <w:start w:val="1"/>
      <w:numFmt w:val="decimal"/>
      <w:lvlText w:val="%1."/>
      <w:lvlJc w:val="left"/>
      <w:pPr>
        <w:tabs>
          <w:tab w:val="num" w:pos="1287"/>
        </w:tabs>
        <w:ind w:left="1287" w:hanging="360"/>
      </w:pPr>
    </w:lvl>
    <w:lvl w:ilvl="1">
      <w:start w:val="1"/>
      <w:numFmt w:val="decimal"/>
      <w:lvlText w:val="%2"/>
      <w:lvlJc w:val="left"/>
      <w:pPr>
        <w:tabs>
          <w:tab w:val="num" w:pos="709"/>
        </w:tabs>
        <w:ind w:left="2062" w:hanging="360"/>
      </w:pPr>
      <w:rPr>
        <w:rFonts w:hint="default"/>
      </w:r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9">
    <w:nsid w:val="0000000A"/>
    <w:multiLevelType w:val="singleLevel"/>
    <w:tmpl w:val="0000000A"/>
    <w:name w:val="WW8Num27"/>
    <w:lvl w:ilvl="0">
      <w:start w:val="1"/>
      <w:numFmt w:val="bullet"/>
      <w:lvlText w:val=""/>
      <w:lvlJc w:val="left"/>
      <w:pPr>
        <w:tabs>
          <w:tab w:val="num" w:pos="360"/>
        </w:tabs>
        <w:ind w:left="360" w:hanging="360"/>
      </w:pPr>
      <w:rPr>
        <w:rFonts w:ascii="Symbol" w:hAnsi="Symbol" w:cs="Symbol" w:hint="default"/>
      </w:rPr>
    </w:lvl>
  </w:abstractNum>
  <w:abstractNum w:abstractNumId="10">
    <w:nsid w:val="0000000B"/>
    <w:multiLevelType w:val="singleLevel"/>
    <w:tmpl w:val="0000000B"/>
    <w:name w:val="WW8Num31"/>
    <w:lvl w:ilvl="0">
      <w:start w:val="1"/>
      <w:numFmt w:val="bullet"/>
      <w:lvlText w:val=""/>
      <w:lvlJc w:val="left"/>
      <w:pPr>
        <w:tabs>
          <w:tab w:val="num" w:pos="720"/>
        </w:tabs>
        <w:ind w:left="720" w:hanging="360"/>
      </w:pPr>
      <w:rPr>
        <w:rFonts w:ascii="Symbol" w:hAnsi="Symbol" w:cs="Symbol" w:hint="default"/>
      </w:rPr>
    </w:lvl>
  </w:abstractNum>
  <w:abstractNum w:abstractNumId="11">
    <w:nsid w:val="0000000C"/>
    <w:multiLevelType w:val="singleLevel"/>
    <w:tmpl w:val="0000000C"/>
    <w:name w:val="WW8Num32"/>
    <w:lvl w:ilvl="0">
      <w:start w:val="1"/>
      <w:numFmt w:val="decimal"/>
      <w:lvlText w:val="%1."/>
      <w:lvlJc w:val="left"/>
      <w:pPr>
        <w:tabs>
          <w:tab w:val="num" w:pos="927"/>
        </w:tabs>
        <w:ind w:left="927" w:hanging="360"/>
      </w:pPr>
      <w:rPr>
        <w:rFonts w:hint="default"/>
      </w:rPr>
    </w:lvl>
  </w:abstractNum>
  <w:abstractNum w:abstractNumId="12">
    <w:nsid w:val="0000000D"/>
    <w:multiLevelType w:val="singleLevel"/>
    <w:tmpl w:val="0000000D"/>
    <w:name w:val="WW8Num36"/>
    <w:lvl w:ilvl="0">
      <w:start w:val="1"/>
      <w:numFmt w:val="decimal"/>
      <w:lvlText w:val="%1."/>
      <w:lvlJc w:val="left"/>
      <w:pPr>
        <w:tabs>
          <w:tab w:val="num" w:pos="1287"/>
        </w:tabs>
        <w:ind w:left="1287" w:hanging="360"/>
      </w:pPr>
      <w:rPr>
        <w:szCs w:val="20"/>
        <w:lang w:val="es-UY"/>
      </w:rPr>
    </w:lvl>
  </w:abstractNum>
  <w:abstractNum w:abstractNumId="13">
    <w:nsid w:val="0000000E"/>
    <w:multiLevelType w:val="multilevel"/>
    <w:tmpl w:val="0000000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1570"/>
        </w:tabs>
        <w:ind w:left="1570" w:hanging="850"/>
      </w:pPr>
      <w:rPr>
        <w:rFonts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27"/>
    <w:rsid w:val="003F7D27"/>
    <w:rsid w:val="00CD6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4BA3006-BCF0-4603-9FDC-F174171B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Cs w:val="24"/>
      <w:lang w:val="es-ES" w:eastAsia="zh-CN"/>
    </w:rPr>
  </w:style>
  <w:style w:type="paragraph" w:styleId="Ttulo1">
    <w:name w:val="heading 1"/>
    <w:basedOn w:val="Normal"/>
    <w:next w:val="Normal"/>
    <w:qFormat/>
    <w:pPr>
      <w:keepNext/>
      <w:numPr>
        <w:numId w:val="1"/>
      </w:numPr>
      <w:outlineLvl w:val="0"/>
    </w:pPr>
    <w:rPr>
      <w:b/>
      <w:bCs/>
      <w:sz w:val="28"/>
    </w:rPr>
  </w:style>
  <w:style w:type="paragraph" w:styleId="Ttulo2">
    <w:name w:val="heading 2"/>
    <w:basedOn w:val="Normal"/>
    <w:next w:val="Normal"/>
    <w:qFormat/>
    <w:pPr>
      <w:keepNext/>
      <w:numPr>
        <w:ilvl w:val="1"/>
        <w:numId w:val="1"/>
      </w:numPr>
      <w:spacing w:before="240" w:after="60"/>
      <w:outlineLvl w:val="1"/>
    </w:pPr>
    <w:rPr>
      <w:b/>
      <w:bCs/>
      <w:i/>
      <w:iCs/>
      <w:sz w:val="28"/>
      <w:szCs w:val="28"/>
    </w:rPr>
  </w:style>
  <w:style w:type="paragraph" w:styleId="Ttulo3">
    <w:name w:val="heading 3"/>
    <w:basedOn w:val="Normal"/>
    <w:next w:val="Normal"/>
    <w:qFormat/>
    <w:pPr>
      <w:keepNext/>
      <w:numPr>
        <w:ilvl w:val="2"/>
        <w:numId w:val="1"/>
      </w:numPr>
      <w:spacing w:before="240" w:after="60"/>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hint="default"/>
    </w:rPr>
  </w:style>
  <w:style w:type="character" w:customStyle="1" w:styleId="WW8Num7z0">
    <w:name w:val="WW8Num7z0"/>
    <w:rPr>
      <w:rFonts w:hint="default"/>
    </w:rPr>
  </w:style>
  <w:style w:type="character" w:customStyle="1" w:styleId="WW8Num8z0">
    <w:name w:val="WW8Num8z0"/>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4">
    <w:name w:val="WW8Num20z4"/>
    <w:rPr>
      <w:rFonts w:ascii="Symbol" w:hAnsi="Symbol" w:cs="Symbol" w:hint="default"/>
    </w:rPr>
  </w:style>
  <w:style w:type="character" w:customStyle="1" w:styleId="WW8Num20z5">
    <w:name w:val="WW8Num20z5"/>
    <w:rPr>
      <w:rFonts w:ascii="Wingdings" w:hAnsi="Wingdings" w:cs="Wingdings" w:hint="default"/>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4">
    <w:name w:val="WW8Num22z4"/>
    <w:rPr>
      <w:rFonts w:ascii="Symbol" w:hAnsi="Symbol" w:cs="Symbol" w:hint="default"/>
    </w:rPr>
  </w:style>
  <w:style w:type="character" w:customStyle="1" w:styleId="WW8Num22z5">
    <w:name w:val="WW8Num22z5"/>
    <w:rPr>
      <w:rFonts w:ascii="Wingdings" w:hAnsi="Wingdings" w:cs="Wingdings"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rPr>
      <w:rFonts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WW8Num26z4">
    <w:name w:val="WW8Num26z4"/>
    <w:rPr>
      <w:rFonts w:ascii="Symbol" w:hAnsi="Symbol" w:cs="Symbol" w:hint="default"/>
    </w:rPr>
  </w:style>
  <w:style w:type="character" w:customStyle="1" w:styleId="WW8Num26z5">
    <w:name w:val="WW8Num26z5"/>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hint="default"/>
    </w:rPr>
  </w:style>
  <w:style w:type="character" w:customStyle="1" w:styleId="WW8Num28z5">
    <w:name w:val="WW8Num28z5"/>
    <w:rPr>
      <w:rFonts w:ascii="Wingdings" w:hAnsi="Wingdings" w:cs="Wingdings" w:hint="default"/>
    </w:rPr>
  </w:style>
  <w:style w:type="character" w:customStyle="1" w:styleId="WW8Num29z0">
    <w:name w:val="WW8Num29z0"/>
    <w:rPr>
      <w:rFonts w:hint="default"/>
    </w:rPr>
  </w:style>
  <w:style w:type="character" w:customStyle="1" w:styleId="WW8Num30z0">
    <w:name w:val="WW8Num30z0"/>
    <w:rPr>
      <w:rFont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szCs w:val="20"/>
      <w:lang w:val="es-UY"/>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paragraph" w:customStyle="1" w:styleId="Ttulo">
    <w:name w:val="Título"/>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rPr>
  </w:style>
  <w:style w:type="paragraph" w:customStyle="1" w:styleId="ndice">
    <w:name w:val="Índice"/>
    <w:basedOn w:val="Normal"/>
    <w:pPr>
      <w:suppressLineNumbers/>
    </w:pPr>
    <w:rPr>
      <w:rFonts w:cs="Lucida Sans"/>
    </w:rPr>
  </w:style>
  <w:style w:type="paragraph" w:customStyle="1" w:styleId="MNormal">
    <w:name w:val="MNormal"/>
    <w:basedOn w:val="Normal"/>
    <w:pPr>
      <w:spacing w:after="60"/>
      <w:jc w:val="both"/>
    </w:pPr>
    <w:rPr>
      <w:rFonts w:ascii="Verdana" w:hAnsi="Verdana"/>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cs="Times New Roman"/>
      <w:sz w:val="24"/>
    </w:rPr>
  </w:style>
  <w:style w:type="paragraph" w:customStyle="1" w:styleId="MVietas">
    <w:name w:val="MViñetas"/>
    <w:basedOn w:val="MNormal"/>
    <w:pPr>
      <w:numPr>
        <w:numId w:val="4"/>
      </w:numPr>
    </w:pPr>
  </w:style>
  <w:style w:type="paragraph" w:customStyle="1" w:styleId="MEsqNum">
    <w:name w:val="MEsqNum"/>
    <w:basedOn w:val="MNormal"/>
    <w:pPr>
      <w:numPr>
        <w:numId w:val="7"/>
      </w:numPr>
    </w:pPr>
  </w:style>
  <w:style w:type="paragraph" w:customStyle="1" w:styleId="MDetTitulo1">
    <w:name w:val="MDetTitulo1"/>
    <w:basedOn w:val="MTtulo2"/>
    <w:next w:val="MNormal"/>
    <w:pPr>
      <w:numPr>
        <w:numId w:val="3"/>
      </w:numPr>
    </w:pPr>
  </w:style>
  <w:style w:type="paragraph" w:customStyle="1" w:styleId="MDetTitulo2">
    <w:name w:val="MDetTitulo2"/>
    <w:basedOn w:val="MTtulo3"/>
    <w:next w:val="MNormal"/>
    <w:pPr>
      <w:numPr>
        <w:numId w:val="3"/>
      </w:numPr>
    </w:pPr>
  </w:style>
  <w:style w:type="paragraph" w:customStyle="1" w:styleId="MDetTitulo3">
    <w:name w:val="MDetTitulo3"/>
    <w:basedOn w:val="MDetTitulo2"/>
    <w:next w:val="MNormal"/>
    <w:rPr>
      <w:sz w:val="22"/>
    </w:rPr>
  </w:style>
  <w:style w:type="paragraph" w:customStyle="1" w:styleId="MDetTitulo4">
    <w:name w:val="MDetTitulo4"/>
    <w:basedOn w:val="MDetTitulo3"/>
    <w:next w:val="MNormal"/>
    <w:rPr>
      <w:sz w:val="20"/>
    </w:rPr>
  </w:style>
  <w:style w:type="paragraph" w:customStyle="1" w:styleId="MTema1">
    <w:name w:val="MTema1"/>
    <w:basedOn w:val="MDetTitulo3"/>
    <w:next w:val="MNormal"/>
    <w:pPr>
      <w:numPr>
        <w:numId w:val="14"/>
      </w:numPr>
    </w:pPr>
  </w:style>
  <w:style w:type="paragraph" w:customStyle="1" w:styleId="MTema2">
    <w:name w:val="MTema2"/>
    <w:basedOn w:val="MTtulo3"/>
    <w:next w:val="MNormal"/>
    <w:pPr>
      <w:numPr>
        <w:numId w:val="14"/>
      </w:numPr>
      <w:tabs>
        <w:tab w:val="left" w:pos="720"/>
      </w:tabs>
    </w:pPr>
    <w:rPr>
      <w:sz w:val="20"/>
    </w:rPr>
  </w:style>
  <w:style w:type="paragraph" w:customStyle="1" w:styleId="MTtulo4">
    <w:name w:val="MTítulo4"/>
    <w:basedOn w:val="Ttulo3"/>
    <w:pPr>
      <w:numPr>
        <w:ilvl w:val="0"/>
        <w:numId w:val="0"/>
      </w:numPr>
    </w:pPr>
    <w:rPr>
      <w:rFonts w:ascii="Verdana" w:hAnsi="Verdana" w:cs="Verdana"/>
      <w:sz w:val="22"/>
    </w:rPr>
  </w:style>
  <w:style w:type="paragraph" w:styleId="TDC1">
    <w:name w:val="toc 1"/>
    <w:basedOn w:val="Normal"/>
    <w:next w:val="Normal"/>
    <w:pPr>
      <w:spacing w:before="120" w:after="120"/>
    </w:pPr>
    <w:rPr>
      <w:rFonts w:ascii="Times New Roman" w:hAnsi="Times New Roman" w:cs="Times New Roman"/>
      <w:b/>
      <w:bCs/>
      <w:caps/>
    </w:rPr>
  </w:style>
  <w:style w:type="paragraph" w:styleId="TDC2">
    <w:name w:val="toc 2"/>
    <w:basedOn w:val="Normal"/>
    <w:next w:val="Normal"/>
    <w:pPr>
      <w:ind w:left="200"/>
    </w:pPr>
    <w:rPr>
      <w:rFonts w:ascii="Times New Roman" w:hAnsi="Times New Roman" w:cs="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left w:val="none" w:sz="0" w:space="0" w:color="000000"/>
        <w:bottom w:val="none" w:sz="0" w:space="0" w:color="000000"/>
        <w:right w:val="none" w:sz="0" w:space="0" w:color="000000"/>
      </w:pBdr>
      <w:tabs>
        <w:tab w:val="center" w:pos="4252"/>
        <w:tab w:val="right" w:pos="8504"/>
      </w:tabs>
      <w:ind w:right="-1"/>
    </w:pPr>
    <w:rPr>
      <w:rFonts w:ascii="Verdana" w:hAnsi="Verdana" w:cs="Verdana"/>
      <w:sz w:val="16"/>
    </w:rPr>
  </w:style>
  <w:style w:type="paragraph" w:styleId="TDC5">
    <w:name w:val="toc 5"/>
    <w:basedOn w:val="Normal"/>
    <w:next w:val="Normal"/>
    <w:pPr>
      <w:ind w:left="800"/>
    </w:pPr>
    <w:rPr>
      <w:rFonts w:ascii="Times New Roman" w:hAnsi="Times New Roman" w:cs="Times New Roman"/>
      <w:szCs w:val="21"/>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clear" w:pos="720"/>
        <w:tab w:val="left" w:pos="851"/>
      </w:tabs>
      <w:ind w:left="851" w:hanging="851"/>
    </w:pPr>
  </w:style>
  <w:style w:type="paragraph" w:customStyle="1" w:styleId="MTema4">
    <w:name w:val="MTema4"/>
    <w:basedOn w:val="MDetTitulo4"/>
    <w:pPr>
      <w:numPr>
        <w:numId w:val="14"/>
      </w:numPr>
      <w:tabs>
        <w:tab w:val="left" w:pos="1134"/>
      </w:tabs>
    </w:pPr>
    <w:rPr>
      <w:b w:val="0"/>
      <w:bCs w:val="0"/>
      <w:i/>
      <w:iCs/>
    </w:rPr>
  </w:style>
  <w:style w:type="paragraph" w:styleId="TDC3">
    <w:name w:val="toc 3"/>
    <w:basedOn w:val="Normal"/>
    <w:next w:val="Normal"/>
    <w:pPr>
      <w:ind w:left="400"/>
    </w:pPr>
    <w:rPr>
      <w:rFonts w:ascii="Times New Roman" w:hAnsi="Times New Roman" w:cs="Times New Roman"/>
      <w:i/>
      <w:iCs/>
    </w:rPr>
  </w:style>
  <w:style w:type="paragraph" w:styleId="TDC4">
    <w:name w:val="toc 4"/>
    <w:basedOn w:val="Normal"/>
    <w:next w:val="Normal"/>
    <w:pPr>
      <w:ind w:left="600"/>
    </w:pPr>
    <w:rPr>
      <w:rFonts w:ascii="Times New Roman" w:hAnsi="Times New Roman" w:cs="Times New Roman"/>
      <w:szCs w:val="21"/>
    </w:rPr>
  </w:style>
  <w:style w:type="paragraph" w:styleId="TDC6">
    <w:name w:val="toc 6"/>
    <w:basedOn w:val="Normal"/>
    <w:next w:val="Normal"/>
    <w:pPr>
      <w:ind w:left="1000"/>
    </w:pPr>
    <w:rPr>
      <w:rFonts w:ascii="Times New Roman" w:hAnsi="Times New Roman" w:cs="Times New Roman"/>
      <w:szCs w:val="21"/>
    </w:rPr>
  </w:style>
  <w:style w:type="paragraph" w:styleId="TDC7">
    <w:name w:val="toc 7"/>
    <w:basedOn w:val="Normal"/>
    <w:next w:val="Normal"/>
    <w:pPr>
      <w:ind w:left="1200"/>
    </w:pPr>
    <w:rPr>
      <w:rFonts w:ascii="Times New Roman" w:hAnsi="Times New Roman" w:cs="Times New Roman"/>
      <w:szCs w:val="21"/>
    </w:rPr>
  </w:style>
  <w:style w:type="paragraph" w:styleId="TDC8">
    <w:name w:val="toc 8"/>
    <w:basedOn w:val="Normal"/>
    <w:next w:val="Normal"/>
    <w:pPr>
      <w:ind w:left="1400"/>
    </w:pPr>
    <w:rPr>
      <w:rFonts w:ascii="Times New Roman" w:hAnsi="Times New Roman" w:cs="Times New Roman"/>
      <w:szCs w:val="21"/>
    </w:rPr>
  </w:style>
  <w:style w:type="paragraph" w:styleId="TDC9">
    <w:name w:val="toc 9"/>
    <w:basedOn w:val="Normal"/>
    <w:next w:val="Normal"/>
    <w:pPr>
      <w:ind w:left="1600"/>
    </w:pPr>
    <w:rPr>
      <w:rFonts w:ascii="Times New Roman" w:hAnsi="Times New Roman" w:cs="Times New Roman"/>
      <w:szCs w:val="21"/>
    </w:rPr>
  </w:style>
  <w:style w:type="paragraph" w:customStyle="1" w:styleId="Estilo">
    <w:name w:val="Estilo"/>
    <w:basedOn w:val="Normal"/>
    <w:pPr>
      <w:numPr>
        <w:numId w:val="10"/>
      </w:numPr>
    </w:pPr>
  </w:style>
  <w:style w:type="paragraph" w:customStyle="1" w:styleId="MEsqNum2">
    <w:name w:val="MEsqNum2"/>
    <w:basedOn w:val="MEsqNum"/>
  </w:style>
  <w:style w:type="paragraph" w:customStyle="1" w:styleId="paragraph2">
    <w:name w:val="paragraph2"/>
    <w:basedOn w:val="Normal"/>
    <w:pPr>
      <w:spacing w:before="80" w:line="240" w:lineRule="atLeast"/>
      <w:ind w:left="720"/>
      <w:jc w:val="both"/>
    </w:pPr>
    <w:rPr>
      <w:rFonts w:ascii="Times New Roman" w:hAnsi="Times New Roman" w:cs="Times New Roman"/>
      <w:color w:val="000000"/>
      <w:szCs w:val="20"/>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MetodologíaGX-Documentos.dot</Template>
  <TotalTime>0</TotalTime>
  <Pages>14</Pages>
  <Words>3187</Words>
  <Characters>17529</Characters>
  <Application>Microsoft Office Word</Application>
  <DocSecurity>0</DocSecurity>
  <Lines>146</Lines>
  <Paragraphs>41</Paragraphs>
  <ScaleCrop>false</ScaleCrop>
  <Company/>
  <LinksUpToDate>false</LinksUpToDate>
  <CharactersWithSpaces>20675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Prueba</dc:title>
  <dc:subject/>
  <dc:creator>Lucia Pedrana- Marcelo Bellini</dc:creator>
  <cp:keywords/>
  <cp:lastModifiedBy>Edwin Albeiro Ramos Villamil</cp:lastModifiedBy>
  <cp:revision>2</cp:revision>
  <cp:lastPrinted>2002-06-07T02:19:00Z</cp:lastPrinted>
  <dcterms:created xsi:type="dcterms:W3CDTF">2022-10-11T18:17:00Z</dcterms:created>
  <dcterms:modified xsi:type="dcterms:W3CDTF">2022-10-11T18:17:00Z</dcterms:modified>
</cp:coreProperties>
</file>